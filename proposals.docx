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0F2D" w14:textId="49CE4069" w:rsidR="00B63092" w:rsidRDefault="000B2028">
      <w:pPr>
        <w:spacing w:line="360" w:lineRule="auto"/>
        <w:jc w:val="center"/>
        <w:rPr>
          <w:rFonts w:ascii="Times New Roman" w:hAnsi="Times New Roman"/>
          <w:b/>
          <w:bCs/>
          <w:sz w:val="36"/>
          <w:szCs w:val="36"/>
        </w:rPr>
      </w:pPr>
      <w:r>
        <w:rPr>
          <w:rFonts w:ascii="Times New Roman" w:hAnsi="Times New Roman"/>
          <w:b/>
          <w:bCs/>
          <w:sz w:val="36"/>
          <w:szCs w:val="36"/>
        </w:rPr>
        <w:t xml:space="preserve">PROPOSAL FOR </w:t>
      </w:r>
      <w:r w:rsidR="0049682F">
        <w:rPr>
          <w:rFonts w:ascii="Times New Roman" w:hAnsi="Times New Roman"/>
          <w:b/>
          <w:bCs/>
          <w:sz w:val="36"/>
          <w:szCs w:val="36"/>
        </w:rPr>
        <w:t xml:space="preserve">ONLINE </w:t>
      </w:r>
      <w:r>
        <w:rPr>
          <w:rFonts w:ascii="Times New Roman" w:hAnsi="Times New Roman"/>
          <w:b/>
          <w:bCs/>
          <w:sz w:val="36"/>
          <w:szCs w:val="36"/>
        </w:rPr>
        <w:t>FOOD ODERING SYSTEM</w:t>
      </w:r>
      <w:r>
        <w:rPr>
          <w:rFonts w:ascii="Times New Roman" w:hAnsi="Times New Roman"/>
          <w:b/>
          <w:bCs/>
          <w:sz w:val="36"/>
          <w:szCs w:val="36"/>
        </w:rPr>
        <w:br/>
        <w:t xml:space="preserve">USING MYSQL AND PHP ADMIN </w:t>
      </w:r>
    </w:p>
    <w:p w14:paraId="54AB1633" w14:textId="77777777" w:rsidR="00B63092" w:rsidRDefault="00B63092">
      <w:pPr>
        <w:spacing w:line="360" w:lineRule="auto"/>
        <w:jc w:val="center"/>
        <w:rPr>
          <w:rFonts w:ascii="Times New Roman" w:hAnsi="Times New Roman"/>
          <w:b/>
          <w:bCs/>
          <w:sz w:val="26"/>
          <w:szCs w:val="26"/>
        </w:rPr>
      </w:pPr>
    </w:p>
    <w:p w14:paraId="427F8F40" w14:textId="77777777" w:rsidR="00B63092" w:rsidRDefault="00B63092">
      <w:pPr>
        <w:spacing w:line="360" w:lineRule="auto"/>
        <w:jc w:val="center"/>
        <w:rPr>
          <w:rFonts w:ascii="Times New Roman" w:hAnsi="Times New Roman"/>
          <w:b/>
          <w:bCs/>
          <w:sz w:val="26"/>
          <w:szCs w:val="26"/>
        </w:rPr>
      </w:pPr>
    </w:p>
    <w:p w14:paraId="32A7533B" w14:textId="77777777" w:rsidR="00B63092" w:rsidRDefault="000B2028">
      <w:pPr>
        <w:spacing w:line="360" w:lineRule="auto"/>
        <w:jc w:val="center"/>
        <w:rPr>
          <w:rFonts w:ascii="Times New Roman" w:hAnsi="Times New Roman"/>
          <w:b/>
          <w:bCs/>
          <w:sz w:val="26"/>
          <w:szCs w:val="26"/>
        </w:rPr>
      </w:pPr>
      <w:r>
        <w:rPr>
          <w:rFonts w:ascii="Times New Roman" w:hAnsi="Times New Roman"/>
          <w:b/>
          <w:bCs/>
          <w:sz w:val="26"/>
          <w:szCs w:val="26"/>
        </w:rPr>
        <w:t>BY</w:t>
      </w:r>
    </w:p>
    <w:p w14:paraId="5830D520" w14:textId="77777777" w:rsidR="00B63092" w:rsidRDefault="000B2028">
      <w:pPr>
        <w:spacing w:line="360" w:lineRule="auto"/>
        <w:jc w:val="center"/>
        <w:rPr>
          <w:rFonts w:ascii="Times New Roman" w:hAnsi="Times New Roman"/>
          <w:b/>
          <w:bCs/>
          <w:sz w:val="26"/>
          <w:szCs w:val="26"/>
        </w:rPr>
      </w:pPr>
      <w:r>
        <w:rPr>
          <w:rFonts w:ascii="Times New Roman" w:hAnsi="Times New Roman"/>
          <w:b/>
          <w:bCs/>
          <w:sz w:val="26"/>
          <w:szCs w:val="26"/>
        </w:rPr>
        <w:t>HASSAN AMINU</w:t>
      </w:r>
      <w:r>
        <w:rPr>
          <w:rFonts w:ascii="Times New Roman" w:hAnsi="Times New Roman"/>
          <w:b/>
          <w:bCs/>
          <w:sz w:val="26"/>
          <w:szCs w:val="26"/>
        </w:rPr>
        <w:br/>
        <w:t>DBI/NID/CSE/KN/2019/142</w:t>
      </w:r>
    </w:p>
    <w:p w14:paraId="646D0C88" w14:textId="77777777" w:rsidR="00B63092" w:rsidRDefault="00B63092">
      <w:pPr>
        <w:spacing w:line="360" w:lineRule="auto"/>
        <w:jc w:val="center"/>
        <w:rPr>
          <w:rFonts w:ascii="Times New Roman" w:hAnsi="Times New Roman"/>
          <w:b/>
          <w:bCs/>
          <w:sz w:val="26"/>
          <w:szCs w:val="26"/>
        </w:rPr>
      </w:pPr>
    </w:p>
    <w:p w14:paraId="4686AA6D" w14:textId="77777777" w:rsidR="00B63092" w:rsidRDefault="00B63092">
      <w:pPr>
        <w:spacing w:line="360" w:lineRule="auto"/>
        <w:jc w:val="center"/>
        <w:rPr>
          <w:rFonts w:ascii="Times New Roman" w:hAnsi="Times New Roman"/>
          <w:b/>
          <w:bCs/>
          <w:sz w:val="26"/>
          <w:szCs w:val="26"/>
        </w:rPr>
      </w:pPr>
    </w:p>
    <w:p w14:paraId="3744FC74" w14:textId="40C19ABB" w:rsidR="00B63092" w:rsidRDefault="000B2028">
      <w:pPr>
        <w:spacing w:line="360" w:lineRule="auto"/>
        <w:jc w:val="center"/>
        <w:rPr>
          <w:rFonts w:ascii="Times New Roman" w:hAnsi="Times New Roman"/>
          <w:b/>
          <w:bCs/>
          <w:sz w:val="26"/>
          <w:szCs w:val="26"/>
        </w:rPr>
      </w:pPr>
      <w:r>
        <w:rPr>
          <w:rFonts w:ascii="Times New Roman" w:hAnsi="Times New Roman"/>
          <w:b/>
          <w:bCs/>
          <w:sz w:val="36"/>
          <w:szCs w:val="36"/>
        </w:rPr>
        <w:t>UNDER THE SUPERVISOR</w:t>
      </w:r>
      <w:r>
        <w:rPr>
          <w:rFonts w:ascii="Times New Roman" w:hAnsi="Times New Roman"/>
          <w:b/>
          <w:bCs/>
          <w:sz w:val="26"/>
          <w:szCs w:val="26"/>
        </w:rPr>
        <w:br/>
      </w:r>
      <w:r w:rsidRPr="0049682F">
        <w:rPr>
          <w:rFonts w:ascii="Times New Roman" w:hAnsi="Times New Roman"/>
          <w:b/>
          <w:bCs/>
          <w:sz w:val="32"/>
          <w:szCs w:val="32"/>
        </w:rPr>
        <w:t xml:space="preserve">JA’AFAR </w:t>
      </w:r>
      <w:r w:rsidR="00255FC9" w:rsidRPr="0049682F">
        <w:rPr>
          <w:rFonts w:ascii="Times New Roman" w:hAnsi="Times New Roman"/>
          <w:b/>
          <w:bCs/>
          <w:sz w:val="32"/>
          <w:szCs w:val="32"/>
        </w:rPr>
        <w:t>ALIYU</w:t>
      </w:r>
    </w:p>
    <w:p w14:paraId="6C95B459" w14:textId="4335A449" w:rsidR="00B63092" w:rsidRPr="0049682F" w:rsidRDefault="0049682F">
      <w:pPr>
        <w:spacing w:line="360" w:lineRule="auto"/>
        <w:jc w:val="center"/>
        <w:rPr>
          <w:rFonts w:ascii="Times New Roman" w:hAnsi="Times New Roman"/>
          <w:b/>
          <w:bCs/>
          <w:sz w:val="36"/>
          <w:szCs w:val="36"/>
        </w:rPr>
      </w:pPr>
      <w:r>
        <w:rPr>
          <w:rFonts w:ascii="Times New Roman" w:hAnsi="Times New Roman"/>
          <w:b/>
          <w:bCs/>
          <w:sz w:val="36"/>
          <w:szCs w:val="36"/>
        </w:rPr>
        <w:t>AT</w:t>
      </w:r>
    </w:p>
    <w:p w14:paraId="2BCE0289" w14:textId="225EC468" w:rsidR="009715DC" w:rsidRPr="0049682F" w:rsidRDefault="009715DC" w:rsidP="009715DC">
      <w:pPr>
        <w:spacing w:line="360" w:lineRule="auto"/>
        <w:jc w:val="center"/>
        <w:rPr>
          <w:rFonts w:ascii="Times New Roman" w:hAnsi="Times New Roman"/>
          <w:b/>
          <w:bCs/>
          <w:sz w:val="36"/>
          <w:szCs w:val="36"/>
        </w:rPr>
      </w:pPr>
      <w:r w:rsidRPr="0049682F">
        <w:rPr>
          <w:rFonts w:ascii="Times New Roman" w:hAnsi="Times New Roman"/>
          <w:b/>
          <w:bCs/>
          <w:sz w:val="36"/>
          <w:szCs w:val="36"/>
        </w:rPr>
        <w:t>DIGITAL BRIDGE INSTITUTE KANO COMPUS CENTER F</w:t>
      </w:r>
      <w:r w:rsidR="0049682F">
        <w:rPr>
          <w:rFonts w:ascii="Times New Roman" w:hAnsi="Times New Roman"/>
          <w:b/>
          <w:bCs/>
          <w:sz w:val="36"/>
          <w:szCs w:val="36"/>
        </w:rPr>
        <w:t>O</w:t>
      </w:r>
      <w:r w:rsidRPr="0049682F">
        <w:rPr>
          <w:rFonts w:ascii="Times New Roman" w:hAnsi="Times New Roman"/>
          <w:b/>
          <w:bCs/>
          <w:sz w:val="36"/>
          <w:szCs w:val="36"/>
        </w:rPr>
        <w:t>R EXCELLENT</w:t>
      </w:r>
    </w:p>
    <w:p w14:paraId="662BE192" w14:textId="0A30FB02" w:rsidR="009715DC" w:rsidRPr="0049682F" w:rsidRDefault="009715DC" w:rsidP="009715DC">
      <w:pPr>
        <w:spacing w:line="360" w:lineRule="auto"/>
        <w:jc w:val="center"/>
        <w:rPr>
          <w:rFonts w:ascii="Times New Roman" w:hAnsi="Times New Roman"/>
          <w:b/>
          <w:bCs/>
          <w:sz w:val="36"/>
          <w:szCs w:val="36"/>
        </w:rPr>
      </w:pPr>
      <w:r w:rsidRPr="0049682F">
        <w:rPr>
          <w:rFonts w:ascii="Times New Roman" w:hAnsi="Times New Roman"/>
          <w:b/>
          <w:bCs/>
          <w:sz w:val="36"/>
          <w:szCs w:val="36"/>
        </w:rPr>
        <w:t xml:space="preserve">DEPARTMENT OF COMPUTER SOFTWARE ENGINEERING {CSE} </w:t>
      </w:r>
    </w:p>
    <w:p w14:paraId="141A2C82" w14:textId="3093B06D" w:rsidR="009715DC" w:rsidRPr="0049682F" w:rsidRDefault="0049682F" w:rsidP="009715DC">
      <w:pPr>
        <w:spacing w:line="360" w:lineRule="auto"/>
        <w:jc w:val="center"/>
        <w:rPr>
          <w:rFonts w:ascii="Times New Roman" w:hAnsi="Times New Roman"/>
          <w:b/>
          <w:bCs/>
          <w:sz w:val="36"/>
          <w:szCs w:val="36"/>
        </w:rPr>
      </w:pPr>
      <w:r>
        <w:rPr>
          <w:rFonts w:ascii="Times New Roman" w:hAnsi="Times New Roman"/>
          <w:b/>
          <w:bCs/>
          <w:sz w:val="36"/>
          <w:szCs w:val="36"/>
        </w:rPr>
        <w:t>ON</w:t>
      </w:r>
    </w:p>
    <w:p w14:paraId="2D221CA4" w14:textId="42554F0C" w:rsidR="009715DC" w:rsidRPr="0049682F" w:rsidRDefault="009715DC" w:rsidP="009715DC">
      <w:pPr>
        <w:spacing w:line="360" w:lineRule="auto"/>
        <w:jc w:val="center"/>
        <w:rPr>
          <w:rFonts w:ascii="Times New Roman" w:hAnsi="Times New Roman"/>
          <w:b/>
          <w:bCs/>
          <w:sz w:val="36"/>
          <w:szCs w:val="36"/>
        </w:rPr>
      </w:pPr>
      <w:r w:rsidRPr="0049682F">
        <w:rPr>
          <w:rFonts w:ascii="Times New Roman" w:hAnsi="Times New Roman"/>
          <w:b/>
          <w:bCs/>
          <w:sz w:val="36"/>
          <w:szCs w:val="36"/>
        </w:rPr>
        <w:t>APRIL 14/2022</w:t>
      </w:r>
    </w:p>
    <w:p w14:paraId="6B478098" w14:textId="77777777" w:rsidR="00B63092" w:rsidRPr="008632D2" w:rsidRDefault="000B2028" w:rsidP="00A94D54">
      <w:pPr>
        <w:pStyle w:val="Heading1"/>
      </w:pPr>
      <w:r>
        <w:rPr>
          <w:sz w:val="26"/>
          <w:szCs w:val="26"/>
        </w:rPr>
        <w:t xml:space="preserve"> </w:t>
      </w:r>
      <w:r>
        <w:rPr>
          <w:sz w:val="26"/>
          <w:szCs w:val="26"/>
        </w:rPr>
        <w:br w:type="page"/>
      </w:r>
      <w:bookmarkStart w:id="0" w:name="_Toc107374350"/>
      <w:r w:rsidRPr="008632D2">
        <w:lastRenderedPageBreak/>
        <w:t>DECLARATION</w:t>
      </w:r>
      <w:bookmarkEnd w:id="0"/>
    </w:p>
    <w:p w14:paraId="311D2661"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I ………………………………………………………………………</w:t>
      </w:r>
      <w:proofErr w:type="gramStart"/>
      <w:r>
        <w:rPr>
          <w:rFonts w:ascii="Times New Roman" w:hAnsi="Times New Roman"/>
          <w:sz w:val="26"/>
          <w:szCs w:val="26"/>
        </w:rPr>
        <w:t>…..</w:t>
      </w:r>
      <w:proofErr w:type="gramEnd"/>
    </w:p>
    <w:p w14:paraId="46562517"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 hereby declare that everything proposed in this project proposal is based on my own knowledge and research carried out with exception to printed or electronic content and has not been submitted to any institution of learning for any academic awards.</w:t>
      </w:r>
    </w:p>
    <w:p w14:paraId="71D9B2A0"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SIGNATURE………………………………………DATE ……………………………</w:t>
      </w:r>
    </w:p>
    <w:p w14:paraId="47A6AB12" w14:textId="77777777" w:rsidR="00B63092" w:rsidRDefault="00B63092">
      <w:pPr>
        <w:tabs>
          <w:tab w:val="left" w:pos="6570"/>
        </w:tabs>
        <w:spacing w:line="360" w:lineRule="auto"/>
        <w:jc w:val="both"/>
        <w:rPr>
          <w:rFonts w:ascii="Times New Roman" w:hAnsi="Times New Roman"/>
          <w:sz w:val="26"/>
          <w:szCs w:val="26"/>
        </w:rPr>
      </w:pPr>
    </w:p>
    <w:p w14:paraId="5FFDB09F" w14:textId="77777777" w:rsidR="00B63092" w:rsidRDefault="00B63092" w:rsidP="00A94D54">
      <w:pPr>
        <w:pStyle w:val="Heading1"/>
      </w:pPr>
    </w:p>
    <w:p w14:paraId="226DB0DC" w14:textId="77777777" w:rsidR="00B63092" w:rsidRDefault="00B63092">
      <w:pPr>
        <w:spacing w:line="360" w:lineRule="auto"/>
        <w:jc w:val="both"/>
        <w:rPr>
          <w:rFonts w:ascii="Times New Roman" w:hAnsi="Times New Roman"/>
          <w:sz w:val="26"/>
          <w:szCs w:val="26"/>
        </w:rPr>
      </w:pPr>
    </w:p>
    <w:p w14:paraId="6526AD61" w14:textId="77777777" w:rsidR="00B63092" w:rsidRDefault="00B63092">
      <w:pPr>
        <w:spacing w:line="360" w:lineRule="auto"/>
        <w:jc w:val="both"/>
        <w:rPr>
          <w:rFonts w:ascii="Times New Roman" w:hAnsi="Times New Roman"/>
          <w:sz w:val="26"/>
          <w:szCs w:val="26"/>
        </w:rPr>
      </w:pPr>
    </w:p>
    <w:p w14:paraId="17D64AB1" w14:textId="77777777" w:rsidR="00B63092" w:rsidRDefault="00B63092">
      <w:pPr>
        <w:spacing w:line="360" w:lineRule="auto"/>
        <w:jc w:val="both"/>
        <w:rPr>
          <w:rFonts w:ascii="Times New Roman" w:hAnsi="Times New Roman"/>
          <w:sz w:val="26"/>
          <w:szCs w:val="26"/>
        </w:rPr>
      </w:pPr>
    </w:p>
    <w:p w14:paraId="12FC23B9" w14:textId="77777777" w:rsidR="00B63092" w:rsidRDefault="00B63092" w:rsidP="008632D2">
      <w:pPr>
        <w:pStyle w:val="Heading1"/>
      </w:pPr>
    </w:p>
    <w:p w14:paraId="6DF32541" w14:textId="77777777" w:rsidR="00B63092" w:rsidRDefault="00B63092">
      <w:pPr>
        <w:spacing w:line="360" w:lineRule="auto"/>
        <w:jc w:val="both"/>
        <w:rPr>
          <w:rFonts w:ascii="Times New Roman" w:hAnsi="Times New Roman"/>
          <w:sz w:val="26"/>
          <w:szCs w:val="26"/>
        </w:rPr>
      </w:pPr>
    </w:p>
    <w:p w14:paraId="23E91F88" w14:textId="77777777" w:rsidR="00B63092" w:rsidRDefault="00B63092">
      <w:pPr>
        <w:spacing w:line="360" w:lineRule="auto"/>
        <w:jc w:val="both"/>
        <w:rPr>
          <w:rFonts w:ascii="Times New Roman" w:hAnsi="Times New Roman"/>
          <w:sz w:val="26"/>
          <w:szCs w:val="26"/>
        </w:rPr>
      </w:pPr>
    </w:p>
    <w:p w14:paraId="416B740E" w14:textId="77777777" w:rsidR="00B63092" w:rsidRDefault="00B63092">
      <w:pPr>
        <w:spacing w:line="360" w:lineRule="auto"/>
        <w:jc w:val="both"/>
        <w:rPr>
          <w:rFonts w:ascii="Times New Roman" w:hAnsi="Times New Roman"/>
          <w:sz w:val="26"/>
          <w:szCs w:val="26"/>
        </w:rPr>
      </w:pPr>
    </w:p>
    <w:p w14:paraId="52501A25" w14:textId="77777777" w:rsidR="00B63092" w:rsidRDefault="00B63092">
      <w:pPr>
        <w:spacing w:line="360" w:lineRule="auto"/>
        <w:jc w:val="both"/>
        <w:rPr>
          <w:rFonts w:ascii="Times New Roman" w:hAnsi="Times New Roman"/>
          <w:sz w:val="26"/>
          <w:szCs w:val="26"/>
        </w:rPr>
      </w:pPr>
    </w:p>
    <w:p w14:paraId="6607EE35" w14:textId="77777777" w:rsidR="00B63092" w:rsidRDefault="00B63092">
      <w:pPr>
        <w:spacing w:line="360" w:lineRule="auto"/>
        <w:jc w:val="both"/>
        <w:rPr>
          <w:rFonts w:ascii="Times New Roman" w:hAnsi="Times New Roman"/>
          <w:sz w:val="26"/>
          <w:szCs w:val="26"/>
        </w:rPr>
      </w:pPr>
    </w:p>
    <w:p w14:paraId="594A4F41" w14:textId="77777777" w:rsidR="00B63092" w:rsidRDefault="00B63092">
      <w:pPr>
        <w:spacing w:line="360" w:lineRule="auto"/>
        <w:jc w:val="both"/>
        <w:rPr>
          <w:rFonts w:ascii="Times New Roman" w:hAnsi="Times New Roman"/>
          <w:sz w:val="26"/>
          <w:szCs w:val="26"/>
        </w:rPr>
      </w:pPr>
    </w:p>
    <w:p w14:paraId="12CF4EF3" w14:textId="77777777" w:rsidR="00B63092" w:rsidRDefault="00B63092">
      <w:pPr>
        <w:spacing w:line="360" w:lineRule="auto"/>
        <w:jc w:val="both"/>
        <w:rPr>
          <w:rFonts w:ascii="Times New Roman" w:hAnsi="Times New Roman"/>
          <w:sz w:val="26"/>
          <w:szCs w:val="26"/>
        </w:rPr>
      </w:pPr>
    </w:p>
    <w:p w14:paraId="36148E0E" w14:textId="77777777" w:rsidR="00B63092" w:rsidRDefault="00B63092">
      <w:pPr>
        <w:spacing w:line="360" w:lineRule="auto"/>
        <w:jc w:val="both"/>
        <w:rPr>
          <w:rFonts w:ascii="Times New Roman" w:hAnsi="Times New Roman"/>
          <w:sz w:val="26"/>
          <w:szCs w:val="26"/>
        </w:rPr>
      </w:pPr>
    </w:p>
    <w:p w14:paraId="4D9A7764" w14:textId="77777777" w:rsidR="00B63092" w:rsidRDefault="00B63092">
      <w:pPr>
        <w:spacing w:line="360" w:lineRule="auto"/>
        <w:jc w:val="both"/>
        <w:rPr>
          <w:rFonts w:ascii="Times New Roman" w:hAnsi="Times New Roman"/>
          <w:sz w:val="26"/>
          <w:szCs w:val="26"/>
        </w:rPr>
      </w:pPr>
    </w:p>
    <w:p w14:paraId="39E31C08" w14:textId="77777777" w:rsidR="00B63092" w:rsidRPr="008632D2" w:rsidRDefault="000B2028" w:rsidP="00A94D54">
      <w:pPr>
        <w:pStyle w:val="Heading1"/>
      </w:pPr>
      <w:bookmarkStart w:id="1" w:name="_Toc107374351"/>
      <w:r w:rsidRPr="008632D2">
        <w:lastRenderedPageBreak/>
        <w:t>APPROVAL</w:t>
      </w:r>
      <w:bookmarkEnd w:id="1"/>
    </w:p>
    <w:p w14:paraId="58B73D8A" w14:textId="1EDB0B4B"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This project proposal has been presented for examination with my approval as the supervisor: Mr. </w:t>
      </w:r>
      <w:proofErr w:type="spellStart"/>
      <w:proofErr w:type="gramStart"/>
      <w:r>
        <w:rPr>
          <w:rFonts w:ascii="Times New Roman" w:hAnsi="Times New Roman"/>
          <w:sz w:val="26"/>
          <w:szCs w:val="26"/>
        </w:rPr>
        <w:t>Ja,afar</w:t>
      </w:r>
      <w:proofErr w:type="spellEnd"/>
      <w:proofErr w:type="gramEnd"/>
      <w:r w:rsidR="00255FC9">
        <w:rPr>
          <w:rFonts w:ascii="Times New Roman" w:hAnsi="Times New Roman"/>
          <w:sz w:val="26"/>
          <w:szCs w:val="26"/>
        </w:rPr>
        <w:t xml:space="preserve"> Aliyu</w:t>
      </w:r>
    </w:p>
    <w:p w14:paraId="08C0C0C9"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SIGNATURE………………………………………DATE …………………………........</w:t>
      </w:r>
    </w:p>
    <w:p w14:paraId="65B096D7" w14:textId="77777777" w:rsidR="00B63092" w:rsidRDefault="00B63092">
      <w:pPr>
        <w:spacing w:line="360" w:lineRule="auto"/>
        <w:jc w:val="both"/>
        <w:rPr>
          <w:rFonts w:ascii="Times New Roman" w:hAnsi="Times New Roman"/>
          <w:sz w:val="26"/>
          <w:szCs w:val="26"/>
        </w:rPr>
      </w:pPr>
    </w:p>
    <w:p w14:paraId="42979C4F" w14:textId="77777777" w:rsidR="00B63092" w:rsidRDefault="00B63092">
      <w:pPr>
        <w:spacing w:line="360" w:lineRule="auto"/>
        <w:jc w:val="both"/>
        <w:rPr>
          <w:rFonts w:ascii="Times New Roman" w:hAnsi="Times New Roman"/>
          <w:sz w:val="26"/>
          <w:szCs w:val="26"/>
        </w:rPr>
      </w:pPr>
    </w:p>
    <w:p w14:paraId="4D54533F" w14:textId="77777777" w:rsidR="00B63092" w:rsidRDefault="00B63092">
      <w:pPr>
        <w:spacing w:line="360" w:lineRule="auto"/>
        <w:jc w:val="both"/>
        <w:rPr>
          <w:rFonts w:ascii="Times New Roman" w:hAnsi="Times New Roman"/>
          <w:sz w:val="26"/>
          <w:szCs w:val="26"/>
        </w:rPr>
      </w:pPr>
    </w:p>
    <w:p w14:paraId="370A7BD8" w14:textId="77777777" w:rsidR="00B63092" w:rsidRDefault="00B63092">
      <w:pPr>
        <w:spacing w:line="360" w:lineRule="auto"/>
        <w:jc w:val="both"/>
        <w:rPr>
          <w:rFonts w:ascii="Times New Roman" w:hAnsi="Times New Roman"/>
          <w:sz w:val="26"/>
          <w:szCs w:val="26"/>
        </w:rPr>
      </w:pPr>
    </w:p>
    <w:p w14:paraId="283DCCC9" w14:textId="77777777" w:rsidR="00B63092" w:rsidRDefault="00B63092">
      <w:pPr>
        <w:spacing w:line="360" w:lineRule="auto"/>
        <w:jc w:val="both"/>
        <w:rPr>
          <w:rFonts w:ascii="Times New Roman" w:hAnsi="Times New Roman"/>
          <w:sz w:val="26"/>
          <w:szCs w:val="26"/>
        </w:rPr>
      </w:pPr>
    </w:p>
    <w:p w14:paraId="65E60127" w14:textId="77777777" w:rsidR="00B63092" w:rsidRDefault="00B63092">
      <w:pPr>
        <w:spacing w:line="360" w:lineRule="auto"/>
        <w:jc w:val="both"/>
        <w:rPr>
          <w:rFonts w:ascii="Times New Roman" w:hAnsi="Times New Roman"/>
          <w:sz w:val="26"/>
          <w:szCs w:val="26"/>
        </w:rPr>
      </w:pPr>
    </w:p>
    <w:p w14:paraId="43C70F9B" w14:textId="77777777" w:rsidR="00B63092" w:rsidRDefault="00B63092">
      <w:pPr>
        <w:spacing w:line="360" w:lineRule="auto"/>
        <w:jc w:val="both"/>
        <w:rPr>
          <w:rFonts w:ascii="Times New Roman" w:hAnsi="Times New Roman"/>
          <w:sz w:val="26"/>
          <w:szCs w:val="26"/>
        </w:rPr>
      </w:pPr>
    </w:p>
    <w:p w14:paraId="46AE905D" w14:textId="77777777" w:rsidR="00B63092" w:rsidRDefault="00B63092">
      <w:pPr>
        <w:spacing w:line="360" w:lineRule="auto"/>
        <w:jc w:val="both"/>
        <w:rPr>
          <w:rFonts w:ascii="Times New Roman" w:hAnsi="Times New Roman"/>
          <w:sz w:val="26"/>
          <w:szCs w:val="26"/>
        </w:rPr>
      </w:pPr>
    </w:p>
    <w:p w14:paraId="31E51E92" w14:textId="77777777" w:rsidR="00B63092" w:rsidRDefault="00B63092">
      <w:pPr>
        <w:spacing w:line="360" w:lineRule="auto"/>
        <w:jc w:val="both"/>
        <w:rPr>
          <w:rFonts w:ascii="Times New Roman" w:hAnsi="Times New Roman"/>
          <w:sz w:val="26"/>
          <w:szCs w:val="26"/>
        </w:rPr>
      </w:pPr>
    </w:p>
    <w:p w14:paraId="3DD29843" w14:textId="77777777" w:rsidR="00B63092" w:rsidRDefault="00B63092">
      <w:pPr>
        <w:spacing w:line="360" w:lineRule="auto"/>
        <w:jc w:val="both"/>
        <w:rPr>
          <w:rFonts w:ascii="Times New Roman" w:hAnsi="Times New Roman"/>
          <w:sz w:val="26"/>
          <w:szCs w:val="26"/>
        </w:rPr>
      </w:pPr>
    </w:p>
    <w:p w14:paraId="53281848" w14:textId="77777777" w:rsidR="00B63092" w:rsidRDefault="00B63092">
      <w:pPr>
        <w:spacing w:line="360" w:lineRule="auto"/>
        <w:jc w:val="both"/>
        <w:rPr>
          <w:rFonts w:ascii="Times New Roman" w:hAnsi="Times New Roman"/>
          <w:sz w:val="26"/>
          <w:szCs w:val="26"/>
        </w:rPr>
      </w:pPr>
    </w:p>
    <w:p w14:paraId="4438691C" w14:textId="77777777" w:rsidR="00B63092" w:rsidRDefault="00B63092">
      <w:pPr>
        <w:spacing w:line="360" w:lineRule="auto"/>
        <w:jc w:val="both"/>
        <w:rPr>
          <w:rFonts w:ascii="Times New Roman" w:hAnsi="Times New Roman"/>
          <w:sz w:val="26"/>
          <w:szCs w:val="26"/>
        </w:rPr>
      </w:pPr>
    </w:p>
    <w:p w14:paraId="432520AD" w14:textId="77777777" w:rsidR="00B63092" w:rsidRDefault="00B63092">
      <w:pPr>
        <w:spacing w:line="360" w:lineRule="auto"/>
        <w:jc w:val="both"/>
        <w:rPr>
          <w:rFonts w:ascii="Times New Roman" w:hAnsi="Times New Roman"/>
          <w:sz w:val="26"/>
          <w:szCs w:val="26"/>
        </w:rPr>
      </w:pPr>
    </w:p>
    <w:p w14:paraId="02636DF5" w14:textId="77777777" w:rsidR="00B63092" w:rsidRDefault="00B63092">
      <w:pPr>
        <w:spacing w:line="360" w:lineRule="auto"/>
        <w:jc w:val="both"/>
        <w:rPr>
          <w:rFonts w:ascii="Times New Roman" w:hAnsi="Times New Roman"/>
          <w:sz w:val="26"/>
          <w:szCs w:val="26"/>
        </w:rPr>
      </w:pPr>
    </w:p>
    <w:p w14:paraId="3B7E1311" w14:textId="77777777" w:rsidR="00B63092" w:rsidRDefault="00B63092">
      <w:pPr>
        <w:spacing w:line="360" w:lineRule="auto"/>
        <w:jc w:val="both"/>
        <w:rPr>
          <w:rFonts w:ascii="Times New Roman" w:hAnsi="Times New Roman"/>
          <w:sz w:val="26"/>
          <w:szCs w:val="26"/>
        </w:rPr>
      </w:pPr>
    </w:p>
    <w:p w14:paraId="6EAE3C75" w14:textId="77777777" w:rsidR="00B63092" w:rsidRDefault="00B63092">
      <w:pPr>
        <w:spacing w:line="360" w:lineRule="auto"/>
        <w:jc w:val="both"/>
        <w:rPr>
          <w:rFonts w:ascii="Times New Roman" w:hAnsi="Times New Roman"/>
          <w:sz w:val="26"/>
          <w:szCs w:val="26"/>
        </w:rPr>
      </w:pPr>
    </w:p>
    <w:p w14:paraId="23EE5F44" w14:textId="77777777" w:rsidR="00A94D54" w:rsidRDefault="00A94D54">
      <w:pPr>
        <w:spacing w:line="360" w:lineRule="auto"/>
        <w:jc w:val="both"/>
        <w:rPr>
          <w:rFonts w:ascii="Times New Roman" w:hAnsi="Times New Roman"/>
          <w:b/>
          <w:bCs/>
          <w:sz w:val="32"/>
          <w:szCs w:val="32"/>
        </w:rPr>
      </w:pPr>
    </w:p>
    <w:p w14:paraId="2D5237B6" w14:textId="7A8D9086" w:rsidR="00B63092" w:rsidRPr="008632D2" w:rsidRDefault="000B2028" w:rsidP="00A94D54">
      <w:pPr>
        <w:pStyle w:val="Heading1"/>
      </w:pPr>
      <w:bookmarkStart w:id="2" w:name="_Toc107374352"/>
      <w:r w:rsidRPr="008632D2">
        <w:lastRenderedPageBreak/>
        <w:t>DEDICATION</w:t>
      </w:r>
      <w:bookmarkEnd w:id="2"/>
    </w:p>
    <w:p w14:paraId="4630077A" w14:textId="5DBF53BA" w:rsidR="00B63092" w:rsidRDefault="000B2028">
      <w:pPr>
        <w:spacing w:line="360" w:lineRule="auto"/>
        <w:jc w:val="both"/>
        <w:rPr>
          <w:rFonts w:ascii="Times New Roman" w:hAnsi="Times New Roman"/>
          <w:sz w:val="26"/>
          <w:szCs w:val="26"/>
        </w:rPr>
      </w:pPr>
      <w:r>
        <w:rPr>
          <w:rFonts w:ascii="Times New Roman" w:hAnsi="Times New Roman"/>
          <w:sz w:val="26"/>
          <w:szCs w:val="26"/>
        </w:rPr>
        <w:t>This project proposal is dedicated with profound admiration and appreciation to ALMIGHTY GOD for giving me strength and breathe and my beloved Father and my mother</w:t>
      </w:r>
      <w:r w:rsidR="00255FC9">
        <w:rPr>
          <w:rFonts w:ascii="Times New Roman" w:hAnsi="Times New Roman"/>
          <w:sz w:val="26"/>
          <w:szCs w:val="26"/>
        </w:rPr>
        <w:t xml:space="preserve"> </w:t>
      </w:r>
      <w:r>
        <w:rPr>
          <w:rFonts w:ascii="Times New Roman" w:hAnsi="Times New Roman"/>
          <w:sz w:val="26"/>
          <w:szCs w:val="26"/>
        </w:rPr>
        <w:t xml:space="preserve">for their moral support. Great appreciation also goes to my supervisor Mr. </w:t>
      </w:r>
      <w:proofErr w:type="spellStart"/>
      <w:proofErr w:type="gramStart"/>
      <w:r>
        <w:rPr>
          <w:rFonts w:ascii="Times New Roman" w:hAnsi="Times New Roman"/>
          <w:sz w:val="26"/>
          <w:szCs w:val="26"/>
        </w:rPr>
        <w:t>Ja,afar</w:t>
      </w:r>
      <w:proofErr w:type="spellEnd"/>
      <w:proofErr w:type="gramEnd"/>
      <w:r>
        <w:rPr>
          <w:rFonts w:ascii="Times New Roman" w:hAnsi="Times New Roman"/>
          <w:sz w:val="26"/>
          <w:szCs w:val="26"/>
        </w:rPr>
        <w:t xml:space="preserve"> </w:t>
      </w:r>
      <w:r w:rsidR="00255FC9">
        <w:rPr>
          <w:rFonts w:ascii="Times New Roman" w:hAnsi="Times New Roman"/>
          <w:sz w:val="26"/>
          <w:szCs w:val="26"/>
        </w:rPr>
        <w:t xml:space="preserve">Aliyu </w:t>
      </w:r>
      <w:r>
        <w:rPr>
          <w:rFonts w:ascii="Times New Roman" w:hAnsi="Times New Roman"/>
          <w:sz w:val="26"/>
          <w:szCs w:val="26"/>
        </w:rPr>
        <w:t>and all my Instructors, classmates and who made it a success through their constant support supervision, encouragement and moral support.</w:t>
      </w:r>
    </w:p>
    <w:p w14:paraId="3B9B9C4D" w14:textId="77777777" w:rsidR="00B63092" w:rsidRDefault="00B63092">
      <w:pPr>
        <w:spacing w:line="360" w:lineRule="auto"/>
        <w:jc w:val="both"/>
        <w:rPr>
          <w:rFonts w:ascii="Times New Roman" w:hAnsi="Times New Roman"/>
          <w:sz w:val="26"/>
          <w:szCs w:val="26"/>
        </w:rPr>
      </w:pPr>
    </w:p>
    <w:p w14:paraId="5BC80CAA" w14:textId="77777777" w:rsidR="00B63092" w:rsidRDefault="00B63092">
      <w:pPr>
        <w:spacing w:line="360" w:lineRule="auto"/>
        <w:jc w:val="both"/>
        <w:rPr>
          <w:rFonts w:ascii="Times New Roman" w:hAnsi="Times New Roman"/>
          <w:sz w:val="26"/>
          <w:szCs w:val="26"/>
        </w:rPr>
      </w:pPr>
    </w:p>
    <w:p w14:paraId="249AB5AB" w14:textId="77777777" w:rsidR="00B63092" w:rsidRDefault="00B63092">
      <w:pPr>
        <w:spacing w:line="360" w:lineRule="auto"/>
        <w:jc w:val="both"/>
        <w:rPr>
          <w:rFonts w:ascii="Times New Roman" w:hAnsi="Times New Roman"/>
          <w:sz w:val="26"/>
          <w:szCs w:val="26"/>
        </w:rPr>
      </w:pPr>
    </w:p>
    <w:p w14:paraId="5E3827C7" w14:textId="77777777" w:rsidR="00B63092" w:rsidRDefault="00B63092">
      <w:pPr>
        <w:spacing w:line="360" w:lineRule="auto"/>
        <w:jc w:val="both"/>
        <w:rPr>
          <w:rFonts w:ascii="Times New Roman" w:hAnsi="Times New Roman"/>
          <w:sz w:val="26"/>
          <w:szCs w:val="26"/>
        </w:rPr>
      </w:pPr>
    </w:p>
    <w:p w14:paraId="2B5AE226"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 </w:t>
      </w:r>
    </w:p>
    <w:p w14:paraId="58A29203" w14:textId="77777777" w:rsidR="00B63092" w:rsidRDefault="00B63092">
      <w:pPr>
        <w:spacing w:line="360" w:lineRule="auto"/>
        <w:jc w:val="both"/>
        <w:rPr>
          <w:rFonts w:ascii="Times New Roman" w:hAnsi="Times New Roman"/>
          <w:sz w:val="26"/>
          <w:szCs w:val="26"/>
        </w:rPr>
      </w:pPr>
    </w:p>
    <w:p w14:paraId="6FC85E7E" w14:textId="77777777" w:rsidR="00B63092" w:rsidRDefault="00B63092">
      <w:pPr>
        <w:spacing w:line="360" w:lineRule="auto"/>
        <w:jc w:val="both"/>
        <w:rPr>
          <w:rFonts w:ascii="Times New Roman" w:hAnsi="Times New Roman"/>
          <w:sz w:val="26"/>
          <w:szCs w:val="26"/>
        </w:rPr>
      </w:pPr>
    </w:p>
    <w:p w14:paraId="74DE0D11" w14:textId="77777777" w:rsidR="00B63092" w:rsidRDefault="00B63092">
      <w:pPr>
        <w:spacing w:line="360" w:lineRule="auto"/>
        <w:jc w:val="both"/>
        <w:rPr>
          <w:rFonts w:ascii="Times New Roman" w:hAnsi="Times New Roman"/>
          <w:sz w:val="26"/>
          <w:szCs w:val="26"/>
        </w:rPr>
      </w:pPr>
    </w:p>
    <w:p w14:paraId="05A84AC7" w14:textId="77777777" w:rsidR="00B63092" w:rsidRDefault="00B63092">
      <w:pPr>
        <w:spacing w:line="360" w:lineRule="auto"/>
        <w:jc w:val="both"/>
        <w:rPr>
          <w:rFonts w:ascii="Times New Roman" w:hAnsi="Times New Roman"/>
          <w:sz w:val="26"/>
          <w:szCs w:val="26"/>
        </w:rPr>
      </w:pPr>
    </w:p>
    <w:p w14:paraId="244962AD" w14:textId="77777777" w:rsidR="00B63092" w:rsidRDefault="00B63092">
      <w:pPr>
        <w:spacing w:line="360" w:lineRule="auto"/>
        <w:jc w:val="both"/>
        <w:rPr>
          <w:rFonts w:ascii="Times New Roman" w:hAnsi="Times New Roman"/>
          <w:sz w:val="26"/>
          <w:szCs w:val="26"/>
        </w:rPr>
      </w:pPr>
    </w:p>
    <w:p w14:paraId="2E5B4B09" w14:textId="77777777" w:rsidR="00B63092" w:rsidRDefault="00B63092">
      <w:pPr>
        <w:spacing w:line="360" w:lineRule="auto"/>
        <w:jc w:val="both"/>
        <w:rPr>
          <w:rFonts w:ascii="Times New Roman" w:hAnsi="Times New Roman"/>
          <w:sz w:val="26"/>
          <w:szCs w:val="26"/>
        </w:rPr>
      </w:pPr>
    </w:p>
    <w:p w14:paraId="7F5A56FB" w14:textId="77777777" w:rsidR="00B63092" w:rsidRDefault="00B63092">
      <w:pPr>
        <w:spacing w:line="360" w:lineRule="auto"/>
        <w:jc w:val="both"/>
        <w:rPr>
          <w:rFonts w:ascii="Times New Roman" w:hAnsi="Times New Roman"/>
          <w:sz w:val="26"/>
          <w:szCs w:val="26"/>
        </w:rPr>
      </w:pPr>
    </w:p>
    <w:p w14:paraId="47C7DCA9" w14:textId="77777777" w:rsidR="00B63092" w:rsidRDefault="00B63092">
      <w:pPr>
        <w:spacing w:line="360" w:lineRule="auto"/>
        <w:jc w:val="both"/>
        <w:rPr>
          <w:rFonts w:ascii="Times New Roman" w:hAnsi="Times New Roman"/>
          <w:sz w:val="26"/>
          <w:szCs w:val="26"/>
        </w:rPr>
      </w:pPr>
    </w:p>
    <w:p w14:paraId="186BA799" w14:textId="77777777" w:rsidR="008632D2" w:rsidRDefault="008632D2">
      <w:pPr>
        <w:spacing w:line="360" w:lineRule="auto"/>
        <w:jc w:val="both"/>
        <w:rPr>
          <w:rFonts w:ascii="Times New Roman" w:hAnsi="Times New Roman"/>
          <w:sz w:val="26"/>
          <w:szCs w:val="26"/>
        </w:rPr>
      </w:pPr>
    </w:p>
    <w:p w14:paraId="72BF752E" w14:textId="77777777" w:rsidR="008632D2" w:rsidRDefault="008632D2">
      <w:pPr>
        <w:spacing w:line="360" w:lineRule="auto"/>
        <w:jc w:val="both"/>
        <w:rPr>
          <w:rFonts w:ascii="Times New Roman" w:hAnsi="Times New Roman"/>
          <w:sz w:val="26"/>
          <w:szCs w:val="26"/>
        </w:rPr>
      </w:pPr>
    </w:p>
    <w:p w14:paraId="59691470" w14:textId="4A4FCEDB" w:rsidR="00B63092" w:rsidRPr="008632D2" w:rsidRDefault="000B2028" w:rsidP="00A94D54">
      <w:pPr>
        <w:pStyle w:val="Heading1"/>
      </w:pPr>
      <w:bookmarkStart w:id="3" w:name="_Toc107374353"/>
      <w:r w:rsidRPr="008632D2">
        <w:lastRenderedPageBreak/>
        <w:t>ACKNOWLEDGEMENT</w:t>
      </w:r>
      <w:bookmarkEnd w:id="3"/>
    </w:p>
    <w:p w14:paraId="2F41ECBF" w14:textId="3CFA323C"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Most importantly, I sincerely thank the Almighty God for giving me strength and breathe throughout the preparation of this project proposal. I also wish to extend my sincere and heartfelt gratitude to my loving mum for the financial, moral and emotional support, my classmates and friends who helped in various ways for the successful completion of this project proposal. Finally, it is a great pleasure for me to also acknowledge the assistance and support of all the people who helped me to start and finish this project proposal successfully especially Mr. </w:t>
      </w:r>
      <w:proofErr w:type="spellStart"/>
      <w:r>
        <w:rPr>
          <w:rFonts w:ascii="Times New Roman" w:hAnsi="Times New Roman"/>
          <w:sz w:val="26"/>
          <w:szCs w:val="26"/>
        </w:rPr>
        <w:t>Ja</w:t>
      </w:r>
      <w:r w:rsidR="00255FC9">
        <w:rPr>
          <w:rFonts w:ascii="Times New Roman" w:hAnsi="Times New Roman"/>
          <w:sz w:val="26"/>
          <w:szCs w:val="26"/>
        </w:rPr>
        <w:t>’</w:t>
      </w:r>
      <w:r>
        <w:rPr>
          <w:rFonts w:ascii="Times New Roman" w:hAnsi="Times New Roman"/>
          <w:sz w:val="26"/>
          <w:szCs w:val="26"/>
        </w:rPr>
        <w:t>afar</w:t>
      </w:r>
      <w:proofErr w:type="spellEnd"/>
      <w:r>
        <w:rPr>
          <w:rFonts w:ascii="Times New Roman" w:hAnsi="Times New Roman"/>
          <w:sz w:val="26"/>
          <w:szCs w:val="26"/>
        </w:rPr>
        <w:t xml:space="preserve"> </w:t>
      </w:r>
      <w:r w:rsidR="00255FC9">
        <w:rPr>
          <w:rFonts w:ascii="Times New Roman" w:hAnsi="Times New Roman"/>
          <w:sz w:val="26"/>
          <w:szCs w:val="26"/>
        </w:rPr>
        <w:t>Aliyu</w:t>
      </w:r>
      <w:r>
        <w:rPr>
          <w:rFonts w:ascii="Times New Roman" w:hAnsi="Times New Roman"/>
          <w:sz w:val="26"/>
          <w:szCs w:val="26"/>
        </w:rPr>
        <w:t xml:space="preserve"> who has been a great supervisor during this period. I would like to give my special thanks to Digital Bridge Institute Kano campus for giving me enough knowledge and skills that made me to innovatively and successfully research and compile this project proposal</w:t>
      </w:r>
    </w:p>
    <w:p w14:paraId="0F242FFC" w14:textId="77777777" w:rsidR="00B63092" w:rsidRDefault="00B63092">
      <w:pPr>
        <w:spacing w:line="360" w:lineRule="auto"/>
        <w:jc w:val="both"/>
        <w:rPr>
          <w:rFonts w:ascii="Times New Roman" w:hAnsi="Times New Roman"/>
          <w:sz w:val="26"/>
          <w:szCs w:val="26"/>
        </w:rPr>
      </w:pPr>
    </w:p>
    <w:p w14:paraId="7A518CCB" w14:textId="77777777" w:rsidR="00B63092" w:rsidRDefault="00B63092">
      <w:pPr>
        <w:spacing w:line="360" w:lineRule="auto"/>
        <w:jc w:val="both"/>
        <w:rPr>
          <w:rFonts w:ascii="Times New Roman" w:hAnsi="Times New Roman"/>
          <w:sz w:val="26"/>
          <w:szCs w:val="26"/>
        </w:rPr>
      </w:pPr>
    </w:p>
    <w:p w14:paraId="25933512" w14:textId="77777777" w:rsidR="00B63092" w:rsidRDefault="00B63092">
      <w:pPr>
        <w:spacing w:line="360" w:lineRule="auto"/>
        <w:jc w:val="both"/>
        <w:rPr>
          <w:rFonts w:ascii="Times New Roman" w:hAnsi="Times New Roman"/>
          <w:sz w:val="26"/>
          <w:szCs w:val="26"/>
        </w:rPr>
      </w:pPr>
    </w:p>
    <w:p w14:paraId="1B67A79E" w14:textId="77777777" w:rsidR="00B63092" w:rsidRDefault="00B63092">
      <w:pPr>
        <w:spacing w:line="360" w:lineRule="auto"/>
        <w:jc w:val="both"/>
        <w:rPr>
          <w:rFonts w:ascii="Times New Roman" w:hAnsi="Times New Roman"/>
          <w:sz w:val="26"/>
          <w:szCs w:val="26"/>
        </w:rPr>
      </w:pPr>
    </w:p>
    <w:p w14:paraId="72961516" w14:textId="77777777" w:rsidR="00B63092" w:rsidRDefault="00B63092">
      <w:pPr>
        <w:spacing w:line="360" w:lineRule="auto"/>
        <w:jc w:val="both"/>
        <w:rPr>
          <w:rFonts w:ascii="Times New Roman" w:hAnsi="Times New Roman"/>
          <w:sz w:val="26"/>
          <w:szCs w:val="26"/>
        </w:rPr>
      </w:pPr>
    </w:p>
    <w:p w14:paraId="02B3F225" w14:textId="77777777" w:rsidR="00B63092" w:rsidRDefault="00B63092">
      <w:pPr>
        <w:spacing w:line="360" w:lineRule="auto"/>
        <w:jc w:val="both"/>
        <w:rPr>
          <w:rFonts w:ascii="Times New Roman" w:hAnsi="Times New Roman"/>
          <w:sz w:val="26"/>
          <w:szCs w:val="26"/>
        </w:rPr>
      </w:pPr>
    </w:p>
    <w:p w14:paraId="4C5D2060" w14:textId="77777777" w:rsidR="00B63092" w:rsidRDefault="00B63092">
      <w:pPr>
        <w:spacing w:line="360" w:lineRule="auto"/>
        <w:jc w:val="both"/>
        <w:rPr>
          <w:rFonts w:ascii="Times New Roman" w:hAnsi="Times New Roman"/>
          <w:sz w:val="26"/>
          <w:szCs w:val="26"/>
        </w:rPr>
      </w:pPr>
    </w:p>
    <w:p w14:paraId="2BAFDFCA" w14:textId="77777777" w:rsidR="00B63092" w:rsidRDefault="00B63092">
      <w:pPr>
        <w:spacing w:line="360" w:lineRule="auto"/>
        <w:jc w:val="both"/>
        <w:rPr>
          <w:rFonts w:ascii="Times New Roman" w:hAnsi="Times New Roman"/>
          <w:sz w:val="26"/>
          <w:szCs w:val="26"/>
        </w:rPr>
      </w:pPr>
    </w:p>
    <w:p w14:paraId="15291BDB" w14:textId="77777777" w:rsidR="00B63092" w:rsidRDefault="00B63092">
      <w:pPr>
        <w:spacing w:line="360" w:lineRule="auto"/>
        <w:jc w:val="both"/>
        <w:rPr>
          <w:rFonts w:ascii="Times New Roman" w:hAnsi="Times New Roman"/>
          <w:sz w:val="26"/>
          <w:szCs w:val="26"/>
        </w:rPr>
      </w:pPr>
    </w:p>
    <w:p w14:paraId="651E615F" w14:textId="77777777" w:rsidR="00B63092" w:rsidRDefault="00B63092">
      <w:pPr>
        <w:spacing w:line="360" w:lineRule="auto"/>
        <w:jc w:val="both"/>
        <w:rPr>
          <w:rFonts w:ascii="Times New Roman" w:hAnsi="Times New Roman"/>
          <w:sz w:val="26"/>
          <w:szCs w:val="26"/>
        </w:rPr>
      </w:pPr>
    </w:p>
    <w:p w14:paraId="598A57EC" w14:textId="77777777" w:rsidR="00B63092" w:rsidRDefault="00B63092">
      <w:pPr>
        <w:spacing w:line="360" w:lineRule="auto"/>
        <w:jc w:val="both"/>
        <w:rPr>
          <w:rFonts w:ascii="Times New Roman" w:hAnsi="Times New Roman"/>
          <w:sz w:val="26"/>
          <w:szCs w:val="26"/>
        </w:rPr>
      </w:pPr>
    </w:p>
    <w:p w14:paraId="2B5BCD7B" w14:textId="77777777" w:rsidR="00B63092" w:rsidRDefault="00B63092">
      <w:pPr>
        <w:spacing w:line="360" w:lineRule="auto"/>
        <w:jc w:val="both"/>
        <w:rPr>
          <w:rFonts w:ascii="Times New Roman" w:hAnsi="Times New Roman"/>
          <w:sz w:val="26"/>
          <w:szCs w:val="26"/>
        </w:rPr>
      </w:pPr>
    </w:p>
    <w:p w14:paraId="7BE6ABDD" w14:textId="77777777" w:rsidR="00B63092" w:rsidRPr="008632D2" w:rsidRDefault="000B2028" w:rsidP="00A94D54">
      <w:pPr>
        <w:pStyle w:val="Heading1"/>
      </w:pPr>
      <w:bookmarkStart w:id="4" w:name="_Toc107374354"/>
      <w:r w:rsidRPr="008632D2">
        <w:lastRenderedPageBreak/>
        <w:t>ABSTRACT:</w:t>
      </w:r>
      <w:bookmarkEnd w:id="4"/>
    </w:p>
    <w:p w14:paraId="5B5C48BA" w14:textId="66A29239"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A </w:t>
      </w:r>
      <w:r w:rsidR="00B13B48">
        <w:rPr>
          <w:rFonts w:ascii="Times New Roman" w:hAnsi="Times New Roman"/>
          <w:sz w:val="26"/>
          <w:szCs w:val="26"/>
        </w:rPr>
        <w:t>fast-food</w:t>
      </w:r>
      <w:r>
        <w:rPr>
          <w:rFonts w:ascii="Times New Roman" w:hAnsi="Times New Roman"/>
          <w:sz w:val="26"/>
          <w:szCs w:val="26"/>
        </w:rPr>
        <w:t xml:space="preserve"> restaurant also known as </w:t>
      </w:r>
      <w:r w:rsidR="008632D2">
        <w:rPr>
          <w:rFonts w:ascii="Times New Roman" w:hAnsi="Times New Roman"/>
          <w:sz w:val="26"/>
          <w:szCs w:val="26"/>
        </w:rPr>
        <w:t>quick service restaurant</w:t>
      </w:r>
      <w:r>
        <w:rPr>
          <w:rFonts w:ascii="Times New Roman" w:hAnsi="Times New Roman"/>
          <w:sz w:val="26"/>
          <w:szCs w:val="26"/>
        </w:rPr>
        <w:t xml:space="preserve"> (</w:t>
      </w:r>
      <w:r w:rsidR="008632D2">
        <w:rPr>
          <w:rFonts w:ascii="Times New Roman" w:hAnsi="Times New Roman"/>
          <w:sz w:val="26"/>
          <w:szCs w:val="26"/>
        </w:rPr>
        <w:t>QSR</w:t>
      </w:r>
      <w:r>
        <w:rPr>
          <w:rFonts w:ascii="Times New Roman" w:hAnsi="Times New Roman"/>
          <w:sz w:val="26"/>
          <w:szCs w:val="26"/>
        </w:rPr>
        <w:t xml:space="preserve">) within the food service industry is a specific type of restaurant characterized both by its </w:t>
      </w:r>
      <w:r w:rsidR="008632D2">
        <w:rPr>
          <w:rFonts w:ascii="Times New Roman" w:hAnsi="Times New Roman"/>
          <w:sz w:val="26"/>
          <w:szCs w:val="26"/>
        </w:rPr>
        <w:t>fast-food</w:t>
      </w:r>
      <w:r>
        <w:rPr>
          <w:rFonts w:ascii="Times New Roman" w:hAnsi="Times New Roman"/>
          <w:sz w:val="26"/>
          <w:szCs w:val="26"/>
        </w:rPr>
        <w:t xml:space="preserve"> cuisine and by minimal table service. Food served in fast food restaurants is offered from a limited menu, cooked in bulk in advance and kept hot, is finished and packaged for order and is usually available ready for pickup or to be delivered though seating may also be provided. The customers presently spend an average of 60 minutes per day going to the restaurant, selecting their meals and paying. Some restaurants have the provision of customers making a call to the restaurant in advance to order a meal to be ready for them for pick or to be delivered to them.</w:t>
      </w:r>
    </w:p>
    <w:p w14:paraId="7E5EE2C1"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Some of the customers don’t always get the selection they want because the restaurants run out of certain items or because there is no provision of ordering custom meals. This project is aimed at developing a complete online ordering system for use in the foodservice industry which will allow the restaurants to quickly and easily manage an online menu which customer can browse and use to place orders with just a few clicks. The customers will have to choose whether they want the food to be delivered to them or it will be packaged for pick up and the payment method will be upon delivery or pick up. There will be a system administrator who will have the right to add and manage user accounts, a manager who will be managing product and orders and last but not least a meal deliverer who will be dealing specifically with pending deliveries. The customer will be in a position to view the products, register and place an order. There will be a confirmation receipt for each and every order made by the customer which can be printed. The development of this system will be based on SDLC with PHP and HTML as the programming languages while MySQL server as the database of the system. HTML language is advantageous due to its easy to use and learn validation properties while MySQL has better advanced features and properties, has good security, is open source and has cross platform operability. The advantages of using PHP programming language in developing this system include:</w:t>
      </w:r>
    </w:p>
    <w:p w14:paraId="192E087E" w14:textId="4B43ED11" w:rsidR="00B63092" w:rsidRDefault="000B2028">
      <w:pPr>
        <w:pStyle w:val="ListParagraph"/>
        <w:numPr>
          <w:ilvl w:val="0"/>
          <w:numId w:val="1"/>
        </w:numPr>
        <w:spacing w:line="360" w:lineRule="auto"/>
        <w:jc w:val="both"/>
        <w:rPr>
          <w:rFonts w:ascii="Times New Roman" w:hAnsi="Times New Roman"/>
          <w:sz w:val="26"/>
          <w:szCs w:val="26"/>
        </w:rPr>
      </w:pPr>
      <w:r>
        <w:rPr>
          <w:rFonts w:ascii="Times New Roman" w:hAnsi="Times New Roman"/>
          <w:sz w:val="26"/>
          <w:szCs w:val="26"/>
        </w:rPr>
        <w:lastRenderedPageBreak/>
        <w:t xml:space="preserve">It is a stable </w:t>
      </w:r>
      <w:r w:rsidR="008D3F3F">
        <w:rPr>
          <w:rFonts w:ascii="Times New Roman" w:hAnsi="Times New Roman"/>
          <w:sz w:val="26"/>
          <w:szCs w:val="26"/>
        </w:rPr>
        <w:t>open-source</w:t>
      </w:r>
      <w:r>
        <w:rPr>
          <w:rFonts w:ascii="Times New Roman" w:hAnsi="Times New Roman"/>
          <w:sz w:val="26"/>
          <w:szCs w:val="26"/>
        </w:rPr>
        <w:t xml:space="preserve"> language development and maintained </w:t>
      </w:r>
      <w:r w:rsidR="008D3F3F">
        <w:rPr>
          <w:rFonts w:ascii="Times New Roman" w:hAnsi="Times New Roman"/>
          <w:sz w:val="26"/>
          <w:szCs w:val="26"/>
        </w:rPr>
        <w:t>by a</w:t>
      </w:r>
      <w:r>
        <w:rPr>
          <w:rFonts w:ascii="Times New Roman" w:hAnsi="Times New Roman"/>
          <w:sz w:val="26"/>
          <w:szCs w:val="26"/>
        </w:rPr>
        <w:t xml:space="preserve"> large group of PHP developer which a creating a </w:t>
      </w:r>
      <w:r w:rsidR="008D3F3F">
        <w:rPr>
          <w:rFonts w:ascii="Times New Roman" w:hAnsi="Times New Roman"/>
          <w:sz w:val="26"/>
          <w:szCs w:val="26"/>
        </w:rPr>
        <w:t>support community</w:t>
      </w:r>
      <w:r>
        <w:rPr>
          <w:rFonts w:ascii="Times New Roman" w:hAnsi="Times New Roman"/>
          <w:sz w:val="26"/>
          <w:szCs w:val="26"/>
        </w:rPr>
        <w:t xml:space="preserve"> abundant extension library.</w:t>
      </w:r>
    </w:p>
    <w:p w14:paraId="16087F5A" w14:textId="77777777" w:rsidR="00B63092" w:rsidRDefault="000B2028">
      <w:pPr>
        <w:pStyle w:val="ListParagraph"/>
        <w:numPr>
          <w:ilvl w:val="0"/>
          <w:numId w:val="1"/>
        </w:numPr>
        <w:spacing w:line="360" w:lineRule="auto"/>
        <w:jc w:val="both"/>
        <w:rPr>
          <w:rFonts w:ascii="Times New Roman" w:hAnsi="Times New Roman"/>
          <w:sz w:val="26"/>
          <w:szCs w:val="26"/>
        </w:rPr>
      </w:pPr>
      <w:r>
        <w:rPr>
          <w:rFonts w:ascii="Times New Roman" w:hAnsi="Times New Roman"/>
          <w:sz w:val="26"/>
          <w:szCs w:val="26"/>
        </w:rPr>
        <w:t>It's easy and quick to learn and use</w:t>
      </w:r>
    </w:p>
    <w:p w14:paraId="5F0A4E4D" w14:textId="5E1F046D" w:rsidR="00B63092" w:rsidRDefault="000B2028">
      <w:pPr>
        <w:pStyle w:val="ListParagraph"/>
        <w:numPr>
          <w:ilvl w:val="0"/>
          <w:numId w:val="1"/>
        </w:numPr>
        <w:spacing w:line="360" w:lineRule="auto"/>
        <w:jc w:val="both"/>
        <w:rPr>
          <w:rFonts w:ascii="Times New Roman" w:hAnsi="Times New Roman"/>
          <w:sz w:val="26"/>
          <w:szCs w:val="26"/>
        </w:rPr>
      </w:pPr>
      <w:r>
        <w:rPr>
          <w:rFonts w:ascii="Times New Roman" w:hAnsi="Times New Roman"/>
          <w:sz w:val="26"/>
          <w:szCs w:val="26"/>
        </w:rPr>
        <w:t xml:space="preserve">Can be run on many </w:t>
      </w:r>
      <w:r w:rsidR="007A3672">
        <w:rPr>
          <w:rFonts w:ascii="Times New Roman" w:hAnsi="Times New Roman"/>
          <w:sz w:val="26"/>
          <w:szCs w:val="26"/>
        </w:rPr>
        <w:t>platforms</w:t>
      </w:r>
      <w:r>
        <w:rPr>
          <w:rFonts w:ascii="Times New Roman" w:hAnsi="Times New Roman"/>
          <w:sz w:val="26"/>
          <w:szCs w:val="26"/>
        </w:rPr>
        <w:t xml:space="preserve"> thus easy for user to find hosting service.</w:t>
      </w:r>
    </w:p>
    <w:p w14:paraId="296AB910" w14:textId="77777777" w:rsidR="00B63092" w:rsidRDefault="000B2028">
      <w:pPr>
        <w:pStyle w:val="ListParagraph"/>
        <w:numPr>
          <w:ilvl w:val="0"/>
          <w:numId w:val="2"/>
        </w:numPr>
        <w:spacing w:line="360" w:lineRule="auto"/>
        <w:jc w:val="both"/>
        <w:rPr>
          <w:rFonts w:ascii="Times New Roman" w:hAnsi="Times New Roman"/>
          <w:sz w:val="26"/>
          <w:szCs w:val="26"/>
        </w:rPr>
      </w:pPr>
      <w:r>
        <w:rPr>
          <w:rFonts w:ascii="Times New Roman" w:hAnsi="Times New Roman"/>
          <w:sz w:val="26"/>
          <w:szCs w:val="26"/>
        </w:rPr>
        <w:t>It has built-in database module which make it easy to connect to the database.</w:t>
      </w:r>
    </w:p>
    <w:p w14:paraId="7E4A7386" w14:textId="77777777" w:rsidR="00B63092" w:rsidRDefault="00B63092">
      <w:pPr>
        <w:spacing w:line="360" w:lineRule="auto"/>
        <w:ind w:left="360"/>
        <w:jc w:val="both"/>
        <w:rPr>
          <w:rFonts w:ascii="Times New Roman" w:hAnsi="Times New Roman"/>
          <w:sz w:val="26"/>
          <w:szCs w:val="26"/>
        </w:rPr>
      </w:pPr>
    </w:p>
    <w:p w14:paraId="093EDE49"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On the other hand, the disadvantage of PHP programming language is security since it's open source, so people see the source and if there are bugs in the source code, it can be used by people to explore the weakness of PHP.</w:t>
      </w:r>
    </w:p>
    <w:p w14:paraId="4BE23AB6" w14:textId="77777777" w:rsidR="00B63092" w:rsidRDefault="00B63092">
      <w:pPr>
        <w:spacing w:line="360" w:lineRule="auto"/>
        <w:jc w:val="both"/>
        <w:rPr>
          <w:rFonts w:ascii="Times New Roman" w:hAnsi="Times New Roman"/>
          <w:sz w:val="26"/>
          <w:szCs w:val="26"/>
        </w:rPr>
      </w:pPr>
    </w:p>
    <w:p w14:paraId="40F327B1" w14:textId="77777777" w:rsidR="00B63092" w:rsidRDefault="00B63092">
      <w:pPr>
        <w:spacing w:line="360" w:lineRule="auto"/>
        <w:jc w:val="both"/>
        <w:rPr>
          <w:rFonts w:ascii="Times New Roman" w:hAnsi="Times New Roman"/>
          <w:sz w:val="26"/>
          <w:szCs w:val="26"/>
        </w:rPr>
      </w:pPr>
    </w:p>
    <w:p w14:paraId="4B468765" w14:textId="77777777" w:rsidR="00B63092" w:rsidRDefault="00B63092">
      <w:pPr>
        <w:spacing w:line="360" w:lineRule="auto"/>
        <w:jc w:val="both"/>
        <w:rPr>
          <w:rFonts w:ascii="Times New Roman" w:hAnsi="Times New Roman"/>
          <w:sz w:val="26"/>
          <w:szCs w:val="26"/>
        </w:rPr>
      </w:pPr>
    </w:p>
    <w:p w14:paraId="6BC4FC37" w14:textId="77777777" w:rsidR="00B63092" w:rsidRDefault="00B63092">
      <w:pPr>
        <w:spacing w:line="360" w:lineRule="auto"/>
        <w:jc w:val="both"/>
        <w:rPr>
          <w:rFonts w:ascii="Times New Roman" w:hAnsi="Times New Roman"/>
          <w:sz w:val="26"/>
          <w:szCs w:val="26"/>
        </w:rPr>
      </w:pPr>
    </w:p>
    <w:p w14:paraId="7F0CB19A" w14:textId="77777777" w:rsidR="00B63092" w:rsidRDefault="00B63092">
      <w:pPr>
        <w:spacing w:line="360" w:lineRule="auto"/>
        <w:jc w:val="both"/>
        <w:rPr>
          <w:rFonts w:ascii="Times New Roman" w:hAnsi="Times New Roman"/>
          <w:sz w:val="26"/>
          <w:szCs w:val="26"/>
        </w:rPr>
      </w:pPr>
    </w:p>
    <w:p w14:paraId="2506693E" w14:textId="77777777" w:rsidR="00B63092" w:rsidRDefault="00B63092">
      <w:pPr>
        <w:spacing w:line="360" w:lineRule="auto"/>
        <w:jc w:val="both"/>
        <w:rPr>
          <w:rFonts w:ascii="Times New Roman" w:hAnsi="Times New Roman"/>
          <w:sz w:val="26"/>
          <w:szCs w:val="26"/>
        </w:rPr>
      </w:pPr>
    </w:p>
    <w:p w14:paraId="02003297" w14:textId="77777777" w:rsidR="00B63092" w:rsidRDefault="00B63092">
      <w:pPr>
        <w:spacing w:line="360" w:lineRule="auto"/>
        <w:jc w:val="both"/>
        <w:rPr>
          <w:rFonts w:ascii="Times New Roman" w:hAnsi="Times New Roman"/>
          <w:sz w:val="26"/>
          <w:szCs w:val="26"/>
        </w:rPr>
      </w:pPr>
    </w:p>
    <w:p w14:paraId="5CA16DC5" w14:textId="77777777" w:rsidR="00B63092" w:rsidRDefault="00B63092">
      <w:pPr>
        <w:spacing w:line="360" w:lineRule="auto"/>
        <w:jc w:val="both"/>
        <w:rPr>
          <w:rFonts w:ascii="Times New Roman" w:hAnsi="Times New Roman"/>
          <w:sz w:val="26"/>
          <w:szCs w:val="26"/>
        </w:rPr>
      </w:pPr>
    </w:p>
    <w:p w14:paraId="37FD1123" w14:textId="77777777" w:rsidR="00B63092" w:rsidRDefault="00B63092">
      <w:pPr>
        <w:spacing w:line="360" w:lineRule="auto"/>
        <w:jc w:val="both"/>
        <w:rPr>
          <w:rFonts w:ascii="Times New Roman" w:hAnsi="Times New Roman"/>
          <w:sz w:val="26"/>
          <w:szCs w:val="26"/>
        </w:rPr>
      </w:pPr>
    </w:p>
    <w:p w14:paraId="02872BC8" w14:textId="77777777" w:rsidR="00B63092" w:rsidRDefault="00B63092">
      <w:pPr>
        <w:spacing w:line="360" w:lineRule="auto"/>
        <w:jc w:val="both"/>
        <w:rPr>
          <w:rFonts w:ascii="Times New Roman" w:hAnsi="Times New Roman"/>
          <w:sz w:val="26"/>
          <w:szCs w:val="26"/>
        </w:rPr>
      </w:pPr>
    </w:p>
    <w:p w14:paraId="16A756C0" w14:textId="77777777" w:rsidR="00B63092" w:rsidRDefault="00B63092">
      <w:pPr>
        <w:spacing w:line="360" w:lineRule="auto"/>
        <w:jc w:val="both"/>
        <w:rPr>
          <w:rFonts w:ascii="Times New Roman" w:hAnsi="Times New Roman"/>
          <w:sz w:val="26"/>
          <w:szCs w:val="26"/>
        </w:rPr>
      </w:pPr>
    </w:p>
    <w:p w14:paraId="2CB7B4FB" w14:textId="77777777" w:rsidR="00B63092" w:rsidRDefault="00B63092">
      <w:pPr>
        <w:spacing w:line="360" w:lineRule="auto"/>
        <w:jc w:val="both"/>
        <w:rPr>
          <w:rFonts w:ascii="Times New Roman" w:hAnsi="Times New Roman"/>
          <w:sz w:val="26"/>
          <w:szCs w:val="26"/>
        </w:rPr>
      </w:pPr>
    </w:p>
    <w:p w14:paraId="2ACB8466" w14:textId="77777777" w:rsidR="008632D2" w:rsidRDefault="008632D2">
      <w:pPr>
        <w:spacing w:line="360" w:lineRule="auto"/>
        <w:jc w:val="both"/>
        <w:rPr>
          <w:rFonts w:ascii="Times New Roman" w:hAnsi="Times New Roman"/>
          <w:sz w:val="26"/>
          <w:szCs w:val="26"/>
        </w:rPr>
      </w:pPr>
    </w:p>
    <w:p w14:paraId="1EA6D8A1" w14:textId="05D08002" w:rsidR="00B63092" w:rsidRPr="008632D2" w:rsidRDefault="000B2028" w:rsidP="00A94D54">
      <w:pPr>
        <w:pStyle w:val="Heading1"/>
      </w:pPr>
      <w:bookmarkStart w:id="5" w:name="_Toc107374355"/>
      <w:r w:rsidRPr="008632D2">
        <w:lastRenderedPageBreak/>
        <w:t>TABLE CONTENT</w:t>
      </w:r>
      <w:bookmarkEnd w:id="5"/>
    </w:p>
    <w:sdt>
      <w:sdtPr>
        <w:rPr>
          <w:rFonts w:ascii="Calibri" w:eastAsia="SimSun" w:hAnsi="Calibri" w:cs="Times New Roman"/>
          <w:color w:val="auto"/>
          <w:sz w:val="22"/>
          <w:szCs w:val="22"/>
          <w:lang w:eastAsia="zh-CN"/>
        </w:rPr>
        <w:id w:val="498699726"/>
        <w:docPartObj>
          <w:docPartGallery w:val="Table of Contents"/>
          <w:docPartUnique/>
        </w:docPartObj>
      </w:sdtPr>
      <w:sdtEndPr>
        <w:rPr>
          <w:b/>
          <w:bCs/>
          <w:noProof/>
        </w:rPr>
      </w:sdtEndPr>
      <w:sdtContent>
        <w:p w14:paraId="2675117B" w14:textId="62526AEC" w:rsidR="00030412" w:rsidRPr="00826A8F" w:rsidRDefault="00030412">
          <w:pPr>
            <w:pStyle w:val="TOCHeading"/>
            <w:rPr>
              <w:rFonts w:ascii="Times New Roman" w:hAnsi="Times New Roman" w:cs="Times New Roman"/>
            </w:rPr>
          </w:pPr>
          <w:r w:rsidRPr="00826A8F">
            <w:rPr>
              <w:rFonts w:ascii="Times New Roman" w:hAnsi="Times New Roman" w:cs="Times New Roman"/>
            </w:rPr>
            <w:t>Contents</w:t>
          </w:r>
        </w:p>
        <w:p w14:paraId="642884D2" w14:textId="5602284B" w:rsidR="00030412" w:rsidRPr="00826A8F" w:rsidRDefault="00030412">
          <w:pPr>
            <w:pStyle w:val="TOC1"/>
            <w:tabs>
              <w:tab w:val="right" w:leader="dot" w:pos="9350"/>
            </w:tabs>
            <w:rPr>
              <w:rFonts w:ascii="Times New Roman" w:hAnsi="Times New Roman"/>
              <w:noProof/>
            </w:rPr>
          </w:pPr>
          <w:r w:rsidRPr="00826A8F">
            <w:rPr>
              <w:rFonts w:ascii="Times New Roman" w:hAnsi="Times New Roman"/>
            </w:rPr>
            <w:fldChar w:fldCharType="begin"/>
          </w:r>
          <w:r w:rsidRPr="00826A8F">
            <w:rPr>
              <w:rFonts w:ascii="Times New Roman" w:hAnsi="Times New Roman"/>
            </w:rPr>
            <w:instrText xml:space="preserve"> TOC \o "1-3" \h \z \u </w:instrText>
          </w:r>
          <w:r w:rsidRPr="00826A8F">
            <w:rPr>
              <w:rFonts w:ascii="Times New Roman" w:hAnsi="Times New Roman"/>
            </w:rPr>
            <w:fldChar w:fldCharType="separate"/>
          </w:r>
          <w:hyperlink w:anchor="_Toc107374350" w:history="1">
            <w:r w:rsidRPr="00826A8F">
              <w:rPr>
                <w:rStyle w:val="Hyperlink"/>
                <w:rFonts w:ascii="Times New Roman" w:hAnsi="Times New Roman"/>
                <w:noProof/>
              </w:rPr>
              <w:t>DECLARATION</w:t>
            </w:r>
            <w:r w:rsidRPr="00826A8F">
              <w:rPr>
                <w:rFonts w:ascii="Times New Roman" w:hAnsi="Times New Roman"/>
                <w:noProof/>
                <w:webHidden/>
              </w:rPr>
              <w:tab/>
            </w:r>
            <w:r w:rsidRPr="00826A8F">
              <w:rPr>
                <w:rFonts w:ascii="Times New Roman" w:hAnsi="Times New Roman"/>
                <w:noProof/>
                <w:webHidden/>
              </w:rPr>
              <w:fldChar w:fldCharType="begin"/>
            </w:r>
            <w:r w:rsidRPr="00826A8F">
              <w:rPr>
                <w:rFonts w:ascii="Times New Roman" w:hAnsi="Times New Roman"/>
                <w:noProof/>
                <w:webHidden/>
              </w:rPr>
              <w:instrText xml:space="preserve"> PAGEREF _Toc107374350 \h </w:instrText>
            </w:r>
            <w:r w:rsidRPr="00826A8F">
              <w:rPr>
                <w:rFonts w:ascii="Times New Roman" w:hAnsi="Times New Roman"/>
                <w:noProof/>
                <w:webHidden/>
              </w:rPr>
            </w:r>
            <w:r w:rsidRPr="00826A8F">
              <w:rPr>
                <w:rFonts w:ascii="Times New Roman" w:hAnsi="Times New Roman"/>
                <w:noProof/>
                <w:webHidden/>
              </w:rPr>
              <w:fldChar w:fldCharType="separate"/>
            </w:r>
            <w:r w:rsidRPr="00826A8F">
              <w:rPr>
                <w:rFonts w:ascii="Times New Roman" w:hAnsi="Times New Roman"/>
                <w:noProof/>
                <w:webHidden/>
              </w:rPr>
              <w:t>2</w:t>
            </w:r>
            <w:r w:rsidRPr="00826A8F">
              <w:rPr>
                <w:rFonts w:ascii="Times New Roman" w:hAnsi="Times New Roman"/>
                <w:noProof/>
                <w:webHidden/>
              </w:rPr>
              <w:fldChar w:fldCharType="end"/>
            </w:r>
          </w:hyperlink>
        </w:p>
        <w:p w14:paraId="017C4A1A" w14:textId="7E410C36" w:rsidR="00030412" w:rsidRPr="00826A8F" w:rsidRDefault="00A17107">
          <w:pPr>
            <w:pStyle w:val="TOC1"/>
            <w:tabs>
              <w:tab w:val="right" w:leader="dot" w:pos="9350"/>
            </w:tabs>
            <w:rPr>
              <w:rFonts w:ascii="Times New Roman" w:hAnsi="Times New Roman"/>
              <w:noProof/>
            </w:rPr>
          </w:pPr>
          <w:hyperlink w:anchor="_Toc107374351" w:history="1">
            <w:r w:rsidR="00030412" w:rsidRPr="00826A8F">
              <w:rPr>
                <w:rStyle w:val="Hyperlink"/>
                <w:rFonts w:ascii="Times New Roman" w:hAnsi="Times New Roman"/>
                <w:noProof/>
              </w:rPr>
              <w:t>APPROVAL</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_Toc107374351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3</w:t>
            </w:r>
            <w:r w:rsidR="00030412" w:rsidRPr="00826A8F">
              <w:rPr>
                <w:rFonts w:ascii="Times New Roman" w:hAnsi="Times New Roman"/>
                <w:noProof/>
                <w:webHidden/>
              </w:rPr>
              <w:fldChar w:fldCharType="end"/>
            </w:r>
          </w:hyperlink>
        </w:p>
        <w:p w14:paraId="18338ACF" w14:textId="4027B693" w:rsidR="00030412" w:rsidRPr="00826A8F" w:rsidRDefault="00A17107">
          <w:pPr>
            <w:pStyle w:val="TOC1"/>
            <w:tabs>
              <w:tab w:val="right" w:leader="dot" w:pos="9350"/>
            </w:tabs>
            <w:rPr>
              <w:rFonts w:ascii="Times New Roman" w:hAnsi="Times New Roman"/>
              <w:noProof/>
            </w:rPr>
          </w:pPr>
          <w:hyperlink w:anchor="_Toc107374352" w:history="1">
            <w:r w:rsidR="00030412" w:rsidRPr="00826A8F">
              <w:rPr>
                <w:rStyle w:val="Hyperlink"/>
                <w:rFonts w:ascii="Times New Roman" w:hAnsi="Times New Roman"/>
                <w:noProof/>
              </w:rPr>
              <w:t>DEDICATION</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_Toc107374352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4</w:t>
            </w:r>
            <w:r w:rsidR="00030412" w:rsidRPr="00826A8F">
              <w:rPr>
                <w:rFonts w:ascii="Times New Roman" w:hAnsi="Times New Roman"/>
                <w:noProof/>
                <w:webHidden/>
              </w:rPr>
              <w:fldChar w:fldCharType="end"/>
            </w:r>
          </w:hyperlink>
        </w:p>
        <w:p w14:paraId="0C60E5FE" w14:textId="5D4DFB36" w:rsidR="00030412" w:rsidRPr="00826A8F" w:rsidRDefault="00A17107">
          <w:pPr>
            <w:pStyle w:val="TOC1"/>
            <w:tabs>
              <w:tab w:val="right" w:leader="dot" w:pos="9350"/>
            </w:tabs>
            <w:rPr>
              <w:rFonts w:ascii="Times New Roman" w:hAnsi="Times New Roman"/>
              <w:noProof/>
            </w:rPr>
          </w:pPr>
          <w:hyperlink w:anchor="_Toc107374353" w:history="1">
            <w:r w:rsidR="00030412" w:rsidRPr="00826A8F">
              <w:rPr>
                <w:rStyle w:val="Hyperlink"/>
                <w:rFonts w:ascii="Times New Roman" w:hAnsi="Times New Roman"/>
                <w:noProof/>
              </w:rPr>
              <w:t>ACKNOWLEDGEMENT</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_Toc107374353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5</w:t>
            </w:r>
            <w:r w:rsidR="00030412" w:rsidRPr="00826A8F">
              <w:rPr>
                <w:rFonts w:ascii="Times New Roman" w:hAnsi="Times New Roman"/>
                <w:noProof/>
                <w:webHidden/>
              </w:rPr>
              <w:fldChar w:fldCharType="end"/>
            </w:r>
          </w:hyperlink>
        </w:p>
        <w:p w14:paraId="7C64087D" w14:textId="705EB4D7" w:rsidR="00030412" w:rsidRPr="00826A8F" w:rsidRDefault="00A17107">
          <w:pPr>
            <w:pStyle w:val="TOC1"/>
            <w:tabs>
              <w:tab w:val="right" w:leader="dot" w:pos="9350"/>
            </w:tabs>
            <w:rPr>
              <w:rFonts w:ascii="Times New Roman" w:hAnsi="Times New Roman"/>
              <w:noProof/>
            </w:rPr>
          </w:pPr>
          <w:hyperlink w:anchor="_Toc107374354" w:history="1">
            <w:r w:rsidR="00030412" w:rsidRPr="00826A8F">
              <w:rPr>
                <w:rStyle w:val="Hyperlink"/>
                <w:rFonts w:ascii="Times New Roman" w:hAnsi="Times New Roman"/>
                <w:noProof/>
              </w:rPr>
              <w:t>ABSTRACT:</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_Toc107374354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6</w:t>
            </w:r>
            <w:r w:rsidR="00030412" w:rsidRPr="00826A8F">
              <w:rPr>
                <w:rFonts w:ascii="Times New Roman" w:hAnsi="Times New Roman"/>
                <w:noProof/>
                <w:webHidden/>
              </w:rPr>
              <w:fldChar w:fldCharType="end"/>
            </w:r>
          </w:hyperlink>
        </w:p>
        <w:p w14:paraId="24A6A959" w14:textId="3F8FAB5C" w:rsidR="00030412" w:rsidRPr="00826A8F" w:rsidRDefault="00A17107">
          <w:pPr>
            <w:pStyle w:val="TOC1"/>
            <w:tabs>
              <w:tab w:val="right" w:leader="dot" w:pos="9350"/>
            </w:tabs>
            <w:rPr>
              <w:rFonts w:ascii="Times New Roman" w:hAnsi="Times New Roman"/>
              <w:noProof/>
            </w:rPr>
          </w:pPr>
          <w:hyperlink w:anchor="_Toc107374355" w:history="1">
            <w:r w:rsidR="00030412" w:rsidRPr="00826A8F">
              <w:rPr>
                <w:rStyle w:val="Hyperlink"/>
                <w:rFonts w:ascii="Times New Roman" w:hAnsi="Times New Roman"/>
                <w:noProof/>
              </w:rPr>
              <w:t>TABLE CONTENT</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_Toc107374355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8</w:t>
            </w:r>
            <w:r w:rsidR="00030412" w:rsidRPr="00826A8F">
              <w:rPr>
                <w:rFonts w:ascii="Times New Roman" w:hAnsi="Times New Roman"/>
                <w:noProof/>
                <w:webHidden/>
              </w:rPr>
              <w:fldChar w:fldCharType="end"/>
            </w:r>
          </w:hyperlink>
        </w:p>
        <w:p w14:paraId="28BB75DA" w14:textId="03CCCF8D" w:rsidR="00030412" w:rsidRPr="00826A8F" w:rsidRDefault="00A17107">
          <w:pPr>
            <w:pStyle w:val="TOC1"/>
            <w:tabs>
              <w:tab w:val="right" w:leader="dot" w:pos="9350"/>
            </w:tabs>
            <w:rPr>
              <w:rFonts w:ascii="Times New Roman" w:hAnsi="Times New Roman"/>
              <w:noProof/>
            </w:rPr>
          </w:pPr>
          <w:hyperlink w:anchor="_Toc107374356" w:history="1">
            <w:r w:rsidR="00030412" w:rsidRPr="00826A8F">
              <w:rPr>
                <w:rStyle w:val="Hyperlink"/>
                <w:rFonts w:ascii="Times New Roman" w:hAnsi="Times New Roman"/>
                <w:noProof/>
              </w:rPr>
              <w:t>CHAPTER ONE</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_Toc107374356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9</w:t>
            </w:r>
            <w:r w:rsidR="00030412" w:rsidRPr="00826A8F">
              <w:rPr>
                <w:rFonts w:ascii="Times New Roman" w:hAnsi="Times New Roman"/>
                <w:noProof/>
                <w:webHidden/>
              </w:rPr>
              <w:fldChar w:fldCharType="end"/>
            </w:r>
          </w:hyperlink>
        </w:p>
        <w:p w14:paraId="3AA500B7" w14:textId="11132370" w:rsidR="00030412" w:rsidRPr="00826A8F" w:rsidRDefault="00A17107">
          <w:pPr>
            <w:pStyle w:val="TOC1"/>
            <w:tabs>
              <w:tab w:val="right" w:leader="dot" w:pos="9350"/>
            </w:tabs>
            <w:rPr>
              <w:rFonts w:ascii="Times New Roman" w:hAnsi="Times New Roman"/>
              <w:noProof/>
            </w:rPr>
          </w:pPr>
          <w:hyperlink w:anchor="_Toc107374357" w:history="1">
            <w:r w:rsidR="00030412" w:rsidRPr="00826A8F">
              <w:rPr>
                <w:rStyle w:val="Hyperlink"/>
                <w:rFonts w:ascii="Times New Roman" w:hAnsi="Times New Roman"/>
                <w:noProof/>
              </w:rPr>
              <w:t>1.0: INTRODUCTION</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_Toc107374357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9</w:t>
            </w:r>
            <w:r w:rsidR="00030412" w:rsidRPr="00826A8F">
              <w:rPr>
                <w:rFonts w:ascii="Times New Roman" w:hAnsi="Times New Roman"/>
                <w:noProof/>
                <w:webHidden/>
              </w:rPr>
              <w:fldChar w:fldCharType="end"/>
            </w:r>
          </w:hyperlink>
        </w:p>
        <w:p w14:paraId="6719421F" w14:textId="7A214846" w:rsidR="00030412" w:rsidRPr="00826A8F" w:rsidRDefault="00A17107">
          <w:pPr>
            <w:pStyle w:val="TOC1"/>
            <w:tabs>
              <w:tab w:val="right" w:leader="dot" w:pos="9350"/>
            </w:tabs>
            <w:rPr>
              <w:rFonts w:ascii="Times New Roman" w:hAnsi="Times New Roman"/>
              <w:noProof/>
            </w:rPr>
          </w:pPr>
          <w:hyperlink w:anchor="_Toc107374358" w:history="1">
            <w:r w:rsidR="00030412" w:rsidRPr="00826A8F">
              <w:rPr>
                <w:rStyle w:val="Hyperlink"/>
                <w:rFonts w:ascii="Times New Roman" w:hAnsi="Times New Roman"/>
                <w:noProof/>
              </w:rPr>
              <w:t>1.1 Problem statement</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_Toc107374358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10</w:t>
            </w:r>
            <w:r w:rsidR="00030412" w:rsidRPr="00826A8F">
              <w:rPr>
                <w:rFonts w:ascii="Times New Roman" w:hAnsi="Times New Roman"/>
                <w:noProof/>
                <w:webHidden/>
              </w:rPr>
              <w:fldChar w:fldCharType="end"/>
            </w:r>
          </w:hyperlink>
        </w:p>
        <w:p w14:paraId="4F0A90B4" w14:textId="648A161D" w:rsidR="00030412" w:rsidRPr="00826A8F" w:rsidRDefault="00A17107">
          <w:pPr>
            <w:pStyle w:val="TOC1"/>
            <w:tabs>
              <w:tab w:val="right" w:leader="dot" w:pos="9350"/>
            </w:tabs>
            <w:rPr>
              <w:rFonts w:ascii="Times New Roman" w:hAnsi="Times New Roman"/>
              <w:noProof/>
            </w:rPr>
          </w:pPr>
          <w:hyperlink w:anchor="_Toc107374359" w:history="1">
            <w:r w:rsidR="00030412" w:rsidRPr="00826A8F">
              <w:rPr>
                <w:rStyle w:val="Hyperlink"/>
                <w:rFonts w:ascii="Times New Roman" w:hAnsi="Times New Roman"/>
                <w:noProof/>
              </w:rPr>
              <w:t>1.2.1 Objectives</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_Toc107374359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10</w:t>
            </w:r>
            <w:r w:rsidR="00030412" w:rsidRPr="00826A8F">
              <w:rPr>
                <w:rFonts w:ascii="Times New Roman" w:hAnsi="Times New Roman"/>
                <w:noProof/>
                <w:webHidden/>
              </w:rPr>
              <w:fldChar w:fldCharType="end"/>
            </w:r>
          </w:hyperlink>
        </w:p>
        <w:p w14:paraId="635E2361" w14:textId="6EBF9671" w:rsidR="00030412" w:rsidRPr="00826A8F" w:rsidRDefault="00A17107">
          <w:pPr>
            <w:pStyle w:val="TOC1"/>
            <w:tabs>
              <w:tab w:val="right" w:leader="dot" w:pos="9350"/>
            </w:tabs>
            <w:rPr>
              <w:rFonts w:ascii="Times New Roman" w:hAnsi="Times New Roman"/>
              <w:noProof/>
            </w:rPr>
          </w:pPr>
          <w:hyperlink w:anchor="_Toc107374360" w:history="1">
            <w:r w:rsidR="00030412" w:rsidRPr="00826A8F">
              <w:rPr>
                <w:rStyle w:val="Hyperlink"/>
                <w:rFonts w:ascii="Times New Roman" w:hAnsi="Times New Roman"/>
                <w:noProof/>
              </w:rPr>
              <w:t>1.2.2 Specific objectives</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_Toc107374360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10</w:t>
            </w:r>
            <w:r w:rsidR="00030412" w:rsidRPr="00826A8F">
              <w:rPr>
                <w:rFonts w:ascii="Times New Roman" w:hAnsi="Times New Roman"/>
                <w:noProof/>
                <w:webHidden/>
              </w:rPr>
              <w:fldChar w:fldCharType="end"/>
            </w:r>
          </w:hyperlink>
        </w:p>
        <w:p w14:paraId="2D801FD9" w14:textId="2914BD69" w:rsidR="00030412" w:rsidRPr="00826A8F" w:rsidRDefault="00A17107">
          <w:pPr>
            <w:pStyle w:val="TOC1"/>
            <w:tabs>
              <w:tab w:val="right" w:leader="dot" w:pos="9350"/>
            </w:tabs>
            <w:rPr>
              <w:rFonts w:ascii="Times New Roman" w:hAnsi="Times New Roman"/>
              <w:noProof/>
            </w:rPr>
          </w:pPr>
          <w:hyperlink w:anchor="_Toc107374361" w:history="1">
            <w:r w:rsidR="00030412" w:rsidRPr="00826A8F">
              <w:rPr>
                <w:rStyle w:val="Hyperlink"/>
                <w:rFonts w:ascii="Times New Roman" w:hAnsi="Times New Roman"/>
                <w:noProof/>
              </w:rPr>
              <w:t>1.3 Justification</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_Toc107374361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11</w:t>
            </w:r>
            <w:r w:rsidR="00030412" w:rsidRPr="00826A8F">
              <w:rPr>
                <w:rFonts w:ascii="Times New Roman" w:hAnsi="Times New Roman"/>
                <w:noProof/>
                <w:webHidden/>
              </w:rPr>
              <w:fldChar w:fldCharType="end"/>
            </w:r>
          </w:hyperlink>
        </w:p>
        <w:p w14:paraId="275298FB" w14:textId="78E325AB" w:rsidR="00030412" w:rsidRPr="00826A8F" w:rsidRDefault="00A17107">
          <w:pPr>
            <w:pStyle w:val="TOC1"/>
            <w:tabs>
              <w:tab w:val="right" w:leader="dot" w:pos="9350"/>
            </w:tabs>
            <w:rPr>
              <w:rFonts w:ascii="Times New Roman" w:hAnsi="Times New Roman"/>
              <w:noProof/>
            </w:rPr>
          </w:pPr>
          <w:hyperlink w:anchor="_Toc107374362" w:history="1">
            <w:r w:rsidR="00030412" w:rsidRPr="00826A8F">
              <w:rPr>
                <w:rStyle w:val="Hyperlink"/>
                <w:rFonts w:ascii="Times New Roman" w:hAnsi="Times New Roman"/>
                <w:noProof/>
              </w:rPr>
              <w:t>1.4 Project scope</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_Toc107374362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11</w:t>
            </w:r>
            <w:r w:rsidR="00030412" w:rsidRPr="00826A8F">
              <w:rPr>
                <w:rFonts w:ascii="Times New Roman" w:hAnsi="Times New Roman"/>
                <w:noProof/>
                <w:webHidden/>
              </w:rPr>
              <w:fldChar w:fldCharType="end"/>
            </w:r>
          </w:hyperlink>
        </w:p>
        <w:p w14:paraId="26C3A429" w14:textId="6743B601" w:rsidR="00030412" w:rsidRPr="00826A8F" w:rsidRDefault="00A17107">
          <w:pPr>
            <w:pStyle w:val="TOC1"/>
            <w:tabs>
              <w:tab w:val="right" w:leader="dot" w:pos="9350"/>
            </w:tabs>
            <w:rPr>
              <w:rFonts w:ascii="Times New Roman" w:hAnsi="Times New Roman"/>
              <w:noProof/>
            </w:rPr>
          </w:pPr>
          <w:hyperlink w:anchor="_Toc107374363" w:history="1">
            <w:r w:rsidR="00030412" w:rsidRPr="00826A8F">
              <w:rPr>
                <w:rStyle w:val="Hyperlink"/>
                <w:rFonts w:ascii="Times New Roman" w:hAnsi="Times New Roman"/>
                <w:b/>
                <w:bCs/>
                <w:noProof/>
              </w:rPr>
              <w:t>1.5 Limitation of the system</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_Toc107374363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12</w:t>
            </w:r>
            <w:r w:rsidR="00030412" w:rsidRPr="00826A8F">
              <w:rPr>
                <w:rFonts w:ascii="Times New Roman" w:hAnsi="Times New Roman"/>
                <w:noProof/>
                <w:webHidden/>
              </w:rPr>
              <w:fldChar w:fldCharType="end"/>
            </w:r>
          </w:hyperlink>
        </w:p>
        <w:p w14:paraId="3A7D7D9B" w14:textId="5D500D82" w:rsidR="00030412" w:rsidRPr="00826A8F" w:rsidRDefault="00A17107">
          <w:pPr>
            <w:pStyle w:val="TOC1"/>
            <w:tabs>
              <w:tab w:val="right" w:leader="dot" w:pos="9350"/>
            </w:tabs>
            <w:rPr>
              <w:rFonts w:ascii="Times New Roman" w:hAnsi="Times New Roman"/>
              <w:noProof/>
            </w:rPr>
          </w:pPr>
          <w:hyperlink w:anchor="_Toc107374364" w:history="1">
            <w:r w:rsidR="00030412" w:rsidRPr="00826A8F">
              <w:rPr>
                <w:rStyle w:val="Hyperlink"/>
                <w:rFonts w:ascii="Times New Roman" w:hAnsi="Times New Roman"/>
                <w:noProof/>
              </w:rPr>
              <w:t>CHEPTER TWO</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_Toc107374364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13</w:t>
            </w:r>
            <w:r w:rsidR="00030412" w:rsidRPr="00826A8F">
              <w:rPr>
                <w:rFonts w:ascii="Times New Roman" w:hAnsi="Times New Roman"/>
                <w:noProof/>
                <w:webHidden/>
              </w:rPr>
              <w:fldChar w:fldCharType="end"/>
            </w:r>
          </w:hyperlink>
        </w:p>
        <w:p w14:paraId="7B486C6F" w14:textId="2B216540" w:rsidR="00030412" w:rsidRPr="00826A8F" w:rsidRDefault="00A17107">
          <w:pPr>
            <w:pStyle w:val="TOC1"/>
            <w:tabs>
              <w:tab w:val="right" w:leader="dot" w:pos="9350"/>
            </w:tabs>
            <w:rPr>
              <w:rFonts w:ascii="Times New Roman" w:hAnsi="Times New Roman"/>
              <w:noProof/>
            </w:rPr>
          </w:pPr>
          <w:hyperlink w:anchor="_Toc107374365" w:history="1">
            <w:r w:rsidR="00030412" w:rsidRPr="00826A8F">
              <w:rPr>
                <w:rStyle w:val="Hyperlink"/>
                <w:rFonts w:ascii="Times New Roman" w:hAnsi="Times New Roman"/>
                <w:noProof/>
              </w:rPr>
              <w:t>2.0: LITERATURE REVIEW</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_Toc107374365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13</w:t>
            </w:r>
            <w:r w:rsidR="00030412" w:rsidRPr="00826A8F">
              <w:rPr>
                <w:rFonts w:ascii="Times New Roman" w:hAnsi="Times New Roman"/>
                <w:noProof/>
                <w:webHidden/>
              </w:rPr>
              <w:fldChar w:fldCharType="end"/>
            </w:r>
          </w:hyperlink>
        </w:p>
        <w:p w14:paraId="2474E951" w14:textId="1C954A92" w:rsidR="00030412" w:rsidRPr="00826A8F" w:rsidRDefault="00A17107">
          <w:pPr>
            <w:pStyle w:val="TOC1"/>
            <w:tabs>
              <w:tab w:val="right" w:leader="dot" w:pos="9350"/>
            </w:tabs>
            <w:rPr>
              <w:rFonts w:ascii="Times New Roman" w:hAnsi="Times New Roman"/>
              <w:noProof/>
            </w:rPr>
          </w:pPr>
          <w:hyperlink w:anchor="_Toc107374366" w:history="1">
            <w:r w:rsidR="00030412" w:rsidRPr="00826A8F">
              <w:rPr>
                <w:rStyle w:val="Hyperlink"/>
                <w:rFonts w:ascii="Times New Roman" w:hAnsi="Times New Roman"/>
                <w:noProof/>
              </w:rPr>
              <w:t>CHAPTER THREE</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_Toc107374366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13</w:t>
            </w:r>
            <w:r w:rsidR="00030412" w:rsidRPr="00826A8F">
              <w:rPr>
                <w:rFonts w:ascii="Times New Roman" w:hAnsi="Times New Roman"/>
                <w:noProof/>
                <w:webHidden/>
              </w:rPr>
              <w:fldChar w:fldCharType="end"/>
            </w:r>
          </w:hyperlink>
        </w:p>
        <w:p w14:paraId="3427A02B" w14:textId="48D1D7BC" w:rsidR="00030412" w:rsidRPr="00826A8F" w:rsidRDefault="00A17107">
          <w:pPr>
            <w:pStyle w:val="TOC1"/>
            <w:tabs>
              <w:tab w:val="right" w:leader="dot" w:pos="9350"/>
            </w:tabs>
            <w:rPr>
              <w:rFonts w:ascii="Times New Roman" w:hAnsi="Times New Roman"/>
              <w:noProof/>
            </w:rPr>
          </w:pPr>
          <w:hyperlink w:anchor="_Toc107374367" w:history="1">
            <w:r w:rsidR="00030412" w:rsidRPr="00826A8F">
              <w:rPr>
                <w:rStyle w:val="Hyperlink"/>
                <w:rFonts w:ascii="Times New Roman" w:hAnsi="Times New Roman"/>
                <w:noProof/>
              </w:rPr>
              <w:t>3.0: METHODOLOGY</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_Toc107374367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13</w:t>
            </w:r>
            <w:r w:rsidR="00030412" w:rsidRPr="00826A8F">
              <w:rPr>
                <w:rFonts w:ascii="Times New Roman" w:hAnsi="Times New Roman"/>
                <w:noProof/>
                <w:webHidden/>
              </w:rPr>
              <w:fldChar w:fldCharType="end"/>
            </w:r>
          </w:hyperlink>
        </w:p>
        <w:p w14:paraId="6F385FFE" w14:textId="1835A6DC" w:rsidR="00030412" w:rsidRPr="00826A8F" w:rsidRDefault="00A17107">
          <w:pPr>
            <w:pStyle w:val="TOC1"/>
            <w:tabs>
              <w:tab w:val="right" w:leader="dot" w:pos="9350"/>
            </w:tabs>
            <w:rPr>
              <w:rFonts w:ascii="Times New Roman" w:hAnsi="Times New Roman"/>
              <w:noProof/>
            </w:rPr>
          </w:pPr>
          <w:hyperlink w:anchor="_Toc107374368" w:history="1">
            <w:r w:rsidR="00030412" w:rsidRPr="00826A8F">
              <w:rPr>
                <w:rStyle w:val="Hyperlink"/>
                <w:rFonts w:ascii="Times New Roman" w:hAnsi="Times New Roman"/>
                <w:noProof/>
              </w:rPr>
              <w:t>CHAPTER FOUR</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_Toc107374368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15</w:t>
            </w:r>
            <w:r w:rsidR="00030412" w:rsidRPr="00826A8F">
              <w:rPr>
                <w:rFonts w:ascii="Times New Roman" w:hAnsi="Times New Roman"/>
                <w:noProof/>
                <w:webHidden/>
              </w:rPr>
              <w:fldChar w:fldCharType="end"/>
            </w:r>
          </w:hyperlink>
        </w:p>
        <w:p w14:paraId="60C79353" w14:textId="57433EFF" w:rsidR="00030412" w:rsidRPr="00826A8F" w:rsidRDefault="00A17107">
          <w:pPr>
            <w:pStyle w:val="TOC1"/>
            <w:tabs>
              <w:tab w:val="right" w:leader="dot" w:pos="9350"/>
            </w:tabs>
            <w:rPr>
              <w:rFonts w:ascii="Times New Roman" w:hAnsi="Times New Roman"/>
              <w:noProof/>
            </w:rPr>
          </w:pPr>
          <w:hyperlink w:anchor="_Toc107374369" w:history="1">
            <w:r w:rsidR="00030412" w:rsidRPr="00826A8F">
              <w:rPr>
                <w:rStyle w:val="Hyperlink"/>
                <w:rFonts w:ascii="Times New Roman" w:hAnsi="Times New Roman"/>
                <w:noProof/>
              </w:rPr>
              <w:t>4.0: OVERALL DESCRIPTION</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_Toc107374369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15</w:t>
            </w:r>
            <w:r w:rsidR="00030412" w:rsidRPr="00826A8F">
              <w:rPr>
                <w:rFonts w:ascii="Times New Roman" w:hAnsi="Times New Roman"/>
                <w:noProof/>
                <w:webHidden/>
              </w:rPr>
              <w:fldChar w:fldCharType="end"/>
            </w:r>
          </w:hyperlink>
        </w:p>
        <w:p w14:paraId="636BC153" w14:textId="1FD64252" w:rsidR="00030412" w:rsidRPr="00826A8F" w:rsidRDefault="00A17107">
          <w:pPr>
            <w:pStyle w:val="TOC1"/>
            <w:tabs>
              <w:tab w:val="right" w:leader="dot" w:pos="9350"/>
            </w:tabs>
            <w:rPr>
              <w:rFonts w:ascii="Times New Roman" w:hAnsi="Times New Roman"/>
              <w:noProof/>
            </w:rPr>
          </w:pPr>
          <w:hyperlink w:anchor="_Toc107374370" w:history="1">
            <w:r w:rsidR="00030412" w:rsidRPr="00826A8F">
              <w:rPr>
                <w:rStyle w:val="Hyperlink"/>
                <w:rFonts w:ascii="Times New Roman" w:hAnsi="Times New Roman"/>
                <w:noProof/>
              </w:rPr>
              <w:t>4.1 weaknesses of the current system</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_Toc107374370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15</w:t>
            </w:r>
            <w:r w:rsidR="00030412" w:rsidRPr="00826A8F">
              <w:rPr>
                <w:rFonts w:ascii="Times New Roman" w:hAnsi="Times New Roman"/>
                <w:noProof/>
                <w:webHidden/>
              </w:rPr>
              <w:fldChar w:fldCharType="end"/>
            </w:r>
          </w:hyperlink>
        </w:p>
        <w:p w14:paraId="37E475C1" w14:textId="27E98ED7" w:rsidR="00030412" w:rsidRPr="00826A8F" w:rsidRDefault="00A17107">
          <w:pPr>
            <w:pStyle w:val="TOC1"/>
            <w:tabs>
              <w:tab w:val="right" w:leader="dot" w:pos="9350"/>
            </w:tabs>
            <w:rPr>
              <w:rFonts w:ascii="Times New Roman" w:hAnsi="Times New Roman"/>
              <w:noProof/>
            </w:rPr>
          </w:pPr>
          <w:hyperlink w:anchor="_Toc107374371" w:history="1">
            <w:r w:rsidR="00030412" w:rsidRPr="00826A8F">
              <w:rPr>
                <w:rStyle w:val="Hyperlink"/>
                <w:rFonts w:ascii="Times New Roman" w:hAnsi="Times New Roman"/>
                <w:noProof/>
              </w:rPr>
              <w:t>4.2 merits of the proposed system</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_Toc107374371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15</w:t>
            </w:r>
            <w:r w:rsidR="00030412" w:rsidRPr="00826A8F">
              <w:rPr>
                <w:rFonts w:ascii="Times New Roman" w:hAnsi="Times New Roman"/>
                <w:noProof/>
                <w:webHidden/>
              </w:rPr>
              <w:fldChar w:fldCharType="end"/>
            </w:r>
          </w:hyperlink>
        </w:p>
        <w:p w14:paraId="52863678" w14:textId="173D3DF1" w:rsidR="00030412" w:rsidRPr="00826A8F" w:rsidRDefault="00A17107">
          <w:pPr>
            <w:pStyle w:val="TOC1"/>
            <w:tabs>
              <w:tab w:val="right" w:leader="dot" w:pos="9350"/>
            </w:tabs>
            <w:rPr>
              <w:rFonts w:ascii="Times New Roman" w:hAnsi="Times New Roman"/>
              <w:noProof/>
            </w:rPr>
          </w:pPr>
          <w:hyperlink w:anchor="_Toc107374372" w:history="1">
            <w:r w:rsidR="00030412" w:rsidRPr="00826A8F">
              <w:rPr>
                <w:rStyle w:val="Hyperlink"/>
                <w:rFonts w:ascii="Times New Roman" w:hAnsi="Times New Roman"/>
                <w:noProof/>
              </w:rPr>
              <w:t>4.3 Feasibility study</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_Toc107374372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15</w:t>
            </w:r>
            <w:r w:rsidR="00030412" w:rsidRPr="00826A8F">
              <w:rPr>
                <w:rFonts w:ascii="Times New Roman" w:hAnsi="Times New Roman"/>
                <w:noProof/>
                <w:webHidden/>
              </w:rPr>
              <w:fldChar w:fldCharType="end"/>
            </w:r>
          </w:hyperlink>
        </w:p>
        <w:p w14:paraId="01E46CC5" w14:textId="518B33B1" w:rsidR="00030412" w:rsidRPr="00826A8F" w:rsidRDefault="00A17107">
          <w:pPr>
            <w:pStyle w:val="TOC1"/>
            <w:tabs>
              <w:tab w:val="right" w:leader="dot" w:pos="9350"/>
            </w:tabs>
            <w:rPr>
              <w:rFonts w:ascii="Times New Roman" w:hAnsi="Times New Roman"/>
              <w:noProof/>
            </w:rPr>
          </w:pPr>
          <w:hyperlink w:anchor="_Toc107374373" w:history="1">
            <w:r w:rsidR="00030412" w:rsidRPr="00826A8F">
              <w:rPr>
                <w:rStyle w:val="Hyperlink"/>
                <w:rFonts w:ascii="Times New Roman" w:hAnsi="Times New Roman"/>
                <w:noProof/>
              </w:rPr>
              <w:t>4.3.1 technical feasibility</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_Toc107374373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16</w:t>
            </w:r>
            <w:r w:rsidR="00030412" w:rsidRPr="00826A8F">
              <w:rPr>
                <w:rFonts w:ascii="Times New Roman" w:hAnsi="Times New Roman"/>
                <w:noProof/>
                <w:webHidden/>
              </w:rPr>
              <w:fldChar w:fldCharType="end"/>
            </w:r>
          </w:hyperlink>
        </w:p>
        <w:p w14:paraId="332D6682" w14:textId="70AA6B37" w:rsidR="00030412" w:rsidRPr="00826A8F" w:rsidRDefault="00A17107">
          <w:pPr>
            <w:pStyle w:val="TOC1"/>
            <w:tabs>
              <w:tab w:val="right" w:leader="dot" w:pos="9350"/>
            </w:tabs>
            <w:rPr>
              <w:rFonts w:ascii="Times New Roman" w:hAnsi="Times New Roman"/>
              <w:noProof/>
            </w:rPr>
          </w:pPr>
          <w:hyperlink w:anchor="_Toc107374374" w:history="1">
            <w:r w:rsidR="00030412" w:rsidRPr="00826A8F">
              <w:rPr>
                <w:rStyle w:val="Hyperlink"/>
                <w:rFonts w:ascii="Times New Roman" w:hAnsi="Times New Roman"/>
                <w:noProof/>
              </w:rPr>
              <w:t>4.3.2 operational feasibility</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_Toc107374374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16</w:t>
            </w:r>
            <w:r w:rsidR="00030412" w:rsidRPr="00826A8F">
              <w:rPr>
                <w:rFonts w:ascii="Times New Roman" w:hAnsi="Times New Roman"/>
                <w:noProof/>
                <w:webHidden/>
              </w:rPr>
              <w:fldChar w:fldCharType="end"/>
            </w:r>
          </w:hyperlink>
        </w:p>
        <w:p w14:paraId="6FC251C2" w14:textId="0B0A55BC" w:rsidR="00030412" w:rsidRPr="00826A8F" w:rsidRDefault="00A17107">
          <w:pPr>
            <w:pStyle w:val="TOC1"/>
            <w:tabs>
              <w:tab w:val="right" w:leader="dot" w:pos="9350"/>
            </w:tabs>
            <w:rPr>
              <w:rFonts w:ascii="Times New Roman" w:hAnsi="Times New Roman"/>
              <w:noProof/>
            </w:rPr>
          </w:pPr>
          <w:hyperlink w:anchor="_Toc107374375" w:history="1">
            <w:r w:rsidR="00030412" w:rsidRPr="00826A8F">
              <w:rPr>
                <w:rStyle w:val="Hyperlink"/>
                <w:rFonts w:ascii="Times New Roman" w:hAnsi="Times New Roman"/>
                <w:noProof/>
              </w:rPr>
              <w:t>4.3.3 Economic feasibility</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_Toc107374375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17</w:t>
            </w:r>
            <w:r w:rsidR="00030412" w:rsidRPr="00826A8F">
              <w:rPr>
                <w:rFonts w:ascii="Times New Roman" w:hAnsi="Times New Roman"/>
                <w:noProof/>
                <w:webHidden/>
              </w:rPr>
              <w:fldChar w:fldCharType="end"/>
            </w:r>
          </w:hyperlink>
        </w:p>
        <w:p w14:paraId="0CC769BA" w14:textId="47B86A4D" w:rsidR="00030412" w:rsidRPr="00826A8F" w:rsidRDefault="00A17107">
          <w:pPr>
            <w:pStyle w:val="TOC1"/>
            <w:tabs>
              <w:tab w:val="right" w:leader="dot" w:pos="9350"/>
            </w:tabs>
            <w:rPr>
              <w:rFonts w:ascii="Times New Roman" w:hAnsi="Times New Roman"/>
              <w:noProof/>
            </w:rPr>
          </w:pPr>
          <w:hyperlink w:anchor="_Toc107374376" w:history="1">
            <w:r w:rsidR="00030412" w:rsidRPr="00826A8F">
              <w:rPr>
                <w:rStyle w:val="Hyperlink"/>
                <w:rFonts w:ascii="Times New Roman" w:hAnsi="Times New Roman"/>
                <w:noProof/>
              </w:rPr>
              <w:t>CHAPTER FIVE</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_Toc107374376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19</w:t>
            </w:r>
            <w:r w:rsidR="00030412" w:rsidRPr="00826A8F">
              <w:rPr>
                <w:rFonts w:ascii="Times New Roman" w:hAnsi="Times New Roman"/>
                <w:noProof/>
                <w:webHidden/>
              </w:rPr>
              <w:fldChar w:fldCharType="end"/>
            </w:r>
          </w:hyperlink>
        </w:p>
        <w:p w14:paraId="592FCDED" w14:textId="669E5139" w:rsidR="00030412" w:rsidRPr="00826A8F" w:rsidRDefault="00A17107">
          <w:pPr>
            <w:pStyle w:val="TOC1"/>
            <w:tabs>
              <w:tab w:val="right" w:leader="dot" w:pos="9350"/>
            </w:tabs>
            <w:rPr>
              <w:rFonts w:ascii="Times New Roman" w:hAnsi="Times New Roman"/>
              <w:noProof/>
            </w:rPr>
          </w:pPr>
          <w:hyperlink w:anchor="_Toc107374377" w:history="1">
            <w:r w:rsidR="00030412" w:rsidRPr="00826A8F">
              <w:rPr>
                <w:rStyle w:val="Hyperlink"/>
                <w:rFonts w:ascii="Times New Roman" w:hAnsi="Times New Roman"/>
                <w:noProof/>
              </w:rPr>
              <w:t>5.0: ANALYSIS AND DESIGN</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_Toc107374377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19</w:t>
            </w:r>
            <w:r w:rsidR="00030412" w:rsidRPr="00826A8F">
              <w:rPr>
                <w:rFonts w:ascii="Times New Roman" w:hAnsi="Times New Roman"/>
                <w:noProof/>
                <w:webHidden/>
              </w:rPr>
              <w:fldChar w:fldCharType="end"/>
            </w:r>
          </w:hyperlink>
        </w:p>
        <w:p w14:paraId="19FBD045" w14:textId="39826DB3" w:rsidR="00030412" w:rsidRPr="00826A8F" w:rsidRDefault="00A17107">
          <w:pPr>
            <w:pStyle w:val="TOC1"/>
            <w:tabs>
              <w:tab w:val="right" w:leader="dot" w:pos="9350"/>
            </w:tabs>
            <w:rPr>
              <w:rFonts w:ascii="Times New Roman" w:hAnsi="Times New Roman"/>
              <w:noProof/>
            </w:rPr>
          </w:pPr>
          <w:hyperlink w:anchor="_Toc107374378" w:history="1">
            <w:r w:rsidR="00030412" w:rsidRPr="00826A8F">
              <w:rPr>
                <w:rStyle w:val="Hyperlink"/>
                <w:rFonts w:ascii="Times New Roman" w:hAnsi="Times New Roman"/>
                <w:noProof/>
              </w:rPr>
              <w:t>5.1 context diagram</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_Toc107374378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19</w:t>
            </w:r>
            <w:r w:rsidR="00030412" w:rsidRPr="00826A8F">
              <w:rPr>
                <w:rFonts w:ascii="Times New Roman" w:hAnsi="Times New Roman"/>
                <w:noProof/>
                <w:webHidden/>
              </w:rPr>
              <w:fldChar w:fldCharType="end"/>
            </w:r>
          </w:hyperlink>
        </w:p>
        <w:p w14:paraId="6C71B25E" w14:textId="398E4CCD" w:rsidR="00030412" w:rsidRPr="00826A8F" w:rsidRDefault="00A17107">
          <w:pPr>
            <w:pStyle w:val="TOC1"/>
            <w:tabs>
              <w:tab w:val="right" w:leader="dot" w:pos="9350"/>
            </w:tabs>
            <w:rPr>
              <w:rFonts w:ascii="Times New Roman" w:hAnsi="Times New Roman"/>
              <w:noProof/>
            </w:rPr>
          </w:pPr>
          <w:hyperlink w:anchor="_Toc107374379" w:history="1">
            <w:r w:rsidR="00030412" w:rsidRPr="00826A8F">
              <w:rPr>
                <w:rStyle w:val="Hyperlink"/>
                <w:rFonts w:ascii="Times New Roman" w:hAnsi="Times New Roman"/>
                <w:b/>
                <w:bCs/>
                <w:noProof/>
              </w:rPr>
              <w:t>5.2 DATA FLOW DIAGRAM</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_Toc107374379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20</w:t>
            </w:r>
            <w:r w:rsidR="00030412" w:rsidRPr="00826A8F">
              <w:rPr>
                <w:rFonts w:ascii="Times New Roman" w:hAnsi="Times New Roman"/>
                <w:noProof/>
                <w:webHidden/>
              </w:rPr>
              <w:fldChar w:fldCharType="end"/>
            </w:r>
          </w:hyperlink>
        </w:p>
        <w:p w14:paraId="60D4AF0A" w14:textId="5CD25D3A" w:rsidR="00030412" w:rsidRPr="00826A8F" w:rsidRDefault="00A17107">
          <w:pPr>
            <w:pStyle w:val="TOC1"/>
            <w:tabs>
              <w:tab w:val="right" w:leader="dot" w:pos="9350"/>
            </w:tabs>
            <w:rPr>
              <w:rFonts w:ascii="Times New Roman" w:hAnsi="Times New Roman"/>
              <w:noProof/>
            </w:rPr>
          </w:pPr>
          <w:hyperlink w:anchor="_Toc107374380" w:history="1">
            <w:r w:rsidR="00030412" w:rsidRPr="00826A8F">
              <w:rPr>
                <w:rStyle w:val="Hyperlink"/>
                <w:rFonts w:ascii="Times New Roman" w:hAnsi="Times New Roman"/>
                <w:noProof/>
              </w:rPr>
              <w:t>5.3 user requirements</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_Toc107374380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21</w:t>
            </w:r>
            <w:r w:rsidR="00030412" w:rsidRPr="00826A8F">
              <w:rPr>
                <w:rFonts w:ascii="Times New Roman" w:hAnsi="Times New Roman"/>
                <w:noProof/>
                <w:webHidden/>
              </w:rPr>
              <w:fldChar w:fldCharType="end"/>
            </w:r>
          </w:hyperlink>
        </w:p>
        <w:p w14:paraId="5A4C0C3D" w14:textId="55AEC7E7" w:rsidR="00030412" w:rsidRPr="00826A8F" w:rsidRDefault="00A17107">
          <w:pPr>
            <w:pStyle w:val="TOC1"/>
            <w:tabs>
              <w:tab w:val="right" w:leader="dot" w:pos="9350"/>
            </w:tabs>
            <w:rPr>
              <w:rFonts w:ascii="Times New Roman" w:hAnsi="Times New Roman"/>
              <w:noProof/>
            </w:rPr>
          </w:pPr>
          <w:hyperlink w:anchor="_Toc107374381" w:history="1">
            <w:r w:rsidR="00030412" w:rsidRPr="00826A8F">
              <w:rPr>
                <w:rStyle w:val="Hyperlink"/>
                <w:rFonts w:ascii="Times New Roman" w:hAnsi="Times New Roman"/>
                <w:noProof/>
              </w:rPr>
              <w:t>5.3.1 functional requirements</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_Toc107374381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22</w:t>
            </w:r>
            <w:r w:rsidR="00030412" w:rsidRPr="00826A8F">
              <w:rPr>
                <w:rFonts w:ascii="Times New Roman" w:hAnsi="Times New Roman"/>
                <w:noProof/>
                <w:webHidden/>
              </w:rPr>
              <w:fldChar w:fldCharType="end"/>
            </w:r>
          </w:hyperlink>
        </w:p>
        <w:p w14:paraId="327E78CC" w14:textId="53D7D3F8" w:rsidR="00030412" w:rsidRPr="00826A8F" w:rsidRDefault="00A17107">
          <w:pPr>
            <w:pStyle w:val="TOC1"/>
            <w:tabs>
              <w:tab w:val="right" w:leader="dot" w:pos="9350"/>
            </w:tabs>
            <w:rPr>
              <w:rFonts w:ascii="Times New Roman" w:hAnsi="Times New Roman"/>
              <w:noProof/>
            </w:rPr>
          </w:pPr>
          <w:hyperlink w:anchor="_Toc107374382" w:history="1">
            <w:r w:rsidR="00030412" w:rsidRPr="00826A8F">
              <w:rPr>
                <w:rStyle w:val="Hyperlink"/>
                <w:rFonts w:ascii="Times New Roman" w:hAnsi="Times New Roman"/>
                <w:b/>
                <w:bCs/>
                <w:noProof/>
              </w:rPr>
              <w:t>5.3.2 non-functional requirements</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_Toc107374382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22</w:t>
            </w:r>
            <w:r w:rsidR="00030412" w:rsidRPr="00826A8F">
              <w:rPr>
                <w:rFonts w:ascii="Times New Roman" w:hAnsi="Times New Roman"/>
                <w:noProof/>
                <w:webHidden/>
              </w:rPr>
              <w:fldChar w:fldCharType="end"/>
            </w:r>
          </w:hyperlink>
        </w:p>
        <w:p w14:paraId="38ECEE85" w14:textId="09EBACD1" w:rsidR="00030412" w:rsidRPr="00826A8F" w:rsidRDefault="00A17107">
          <w:pPr>
            <w:pStyle w:val="TOC1"/>
            <w:tabs>
              <w:tab w:val="right" w:leader="dot" w:pos="9350"/>
            </w:tabs>
            <w:rPr>
              <w:rFonts w:ascii="Times New Roman" w:hAnsi="Times New Roman"/>
              <w:noProof/>
            </w:rPr>
          </w:pPr>
          <w:hyperlink w:anchor="_Toc107374383" w:history="1">
            <w:r w:rsidR="00030412" w:rsidRPr="00826A8F">
              <w:rPr>
                <w:rStyle w:val="Hyperlink"/>
                <w:rFonts w:ascii="Times New Roman" w:hAnsi="Times New Roman"/>
                <w:noProof/>
              </w:rPr>
              <w:t>5.3.3 system requirements</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_Toc107374383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23</w:t>
            </w:r>
            <w:r w:rsidR="00030412" w:rsidRPr="00826A8F">
              <w:rPr>
                <w:rFonts w:ascii="Times New Roman" w:hAnsi="Times New Roman"/>
                <w:noProof/>
                <w:webHidden/>
              </w:rPr>
              <w:fldChar w:fldCharType="end"/>
            </w:r>
          </w:hyperlink>
        </w:p>
        <w:p w14:paraId="748737EF" w14:textId="40004025" w:rsidR="00030412" w:rsidRPr="00826A8F" w:rsidRDefault="00A17107">
          <w:pPr>
            <w:pStyle w:val="TOC1"/>
            <w:tabs>
              <w:tab w:val="right" w:leader="dot" w:pos="9350"/>
            </w:tabs>
            <w:rPr>
              <w:rFonts w:ascii="Times New Roman" w:hAnsi="Times New Roman"/>
              <w:noProof/>
            </w:rPr>
          </w:pPr>
          <w:hyperlink w:anchor="_Toc107374384" w:history="1">
            <w:r w:rsidR="00030412" w:rsidRPr="00826A8F">
              <w:rPr>
                <w:rStyle w:val="Hyperlink"/>
                <w:rFonts w:ascii="Times New Roman" w:hAnsi="Times New Roman"/>
                <w:noProof/>
              </w:rPr>
              <w:t>5.3.4 software requirements</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_Toc107374384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23</w:t>
            </w:r>
            <w:r w:rsidR="00030412" w:rsidRPr="00826A8F">
              <w:rPr>
                <w:rFonts w:ascii="Times New Roman" w:hAnsi="Times New Roman"/>
                <w:noProof/>
                <w:webHidden/>
              </w:rPr>
              <w:fldChar w:fldCharType="end"/>
            </w:r>
          </w:hyperlink>
        </w:p>
        <w:p w14:paraId="0279C0F1" w14:textId="2DF84B7D" w:rsidR="00030412" w:rsidRPr="00826A8F" w:rsidRDefault="00A17107">
          <w:pPr>
            <w:pStyle w:val="TOC1"/>
            <w:tabs>
              <w:tab w:val="right" w:leader="dot" w:pos="9350"/>
            </w:tabs>
            <w:rPr>
              <w:rFonts w:ascii="Times New Roman" w:hAnsi="Times New Roman"/>
              <w:noProof/>
            </w:rPr>
          </w:pPr>
          <w:hyperlink w:anchor="_Toc107374385" w:history="1">
            <w:r w:rsidR="00030412" w:rsidRPr="00826A8F">
              <w:rPr>
                <w:rStyle w:val="Hyperlink"/>
                <w:rFonts w:ascii="Times New Roman" w:hAnsi="Times New Roman"/>
                <w:noProof/>
              </w:rPr>
              <w:t>CONCLUSION</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_Toc107374385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24</w:t>
            </w:r>
            <w:r w:rsidR="00030412" w:rsidRPr="00826A8F">
              <w:rPr>
                <w:rFonts w:ascii="Times New Roman" w:hAnsi="Times New Roman"/>
                <w:noProof/>
                <w:webHidden/>
              </w:rPr>
              <w:fldChar w:fldCharType="end"/>
            </w:r>
          </w:hyperlink>
        </w:p>
        <w:p w14:paraId="13EB8D6F" w14:textId="7405299D" w:rsidR="00030412" w:rsidRPr="00826A8F" w:rsidRDefault="00A17107">
          <w:pPr>
            <w:pStyle w:val="TOC1"/>
            <w:tabs>
              <w:tab w:val="right" w:leader="dot" w:pos="9350"/>
            </w:tabs>
            <w:rPr>
              <w:rFonts w:ascii="Times New Roman" w:hAnsi="Times New Roman"/>
              <w:noProof/>
            </w:rPr>
          </w:pPr>
          <w:hyperlink w:anchor="_Toc107374386" w:history="1">
            <w:r w:rsidR="00030412" w:rsidRPr="00826A8F">
              <w:rPr>
                <w:rStyle w:val="Hyperlink"/>
                <w:rFonts w:ascii="Times New Roman" w:hAnsi="Times New Roman"/>
                <w:noProof/>
              </w:rPr>
              <w:t>REFRENCE</w:t>
            </w:r>
            <w:r w:rsidR="00030412" w:rsidRPr="00826A8F">
              <w:rPr>
                <w:rFonts w:ascii="Times New Roman" w:hAnsi="Times New Roman"/>
                <w:noProof/>
                <w:webHidden/>
              </w:rPr>
              <w:tab/>
            </w:r>
            <w:r w:rsidR="00030412" w:rsidRPr="00826A8F">
              <w:rPr>
                <w:rFonts w:ascii="Times New Roman" w:hAnsi="Times New Roman"/>
                <w:noProof/>
                <w:webHidden/>
              </w:rPr>
              <w:fldChar w:fldCharType="begin"/>
            </w:r>
            <w:r w:rsidR="00030412" w:rsidRPr="00826A8F">
              <w:rPr>
                <w:rFonts w:ascii="Times New Roman" w:hAnsi="Times New Roman"/>
                <w:noProof/>
                <w:webHidden/>
              </w:rPr>
              <w:instrText xml:space="preserve"> PAGEREF _Toc107374386 \h </w:instrText>
            </w:r>
            <w:r w:rsidR="00030412" w:rsidRPr="00826A8F">
              <w:rPr>
                <w:rFonts w:ascii="Times New Roman" w:hAnsi="Times New Roman"/>
                <w:noProof/>
                <w:webHidden/>
              </w:rPr>
            </w:r>
            <w:r w:rsidR="00030412" w:rsidRPr="00826A8F">
              <w:rPr>
                <w:rFonts w:ascii="Times New Roman" w:hAnsi="Times New Roman"/>
                <w:noProof/>
                <w:webHidden/>
              </w:rPr>
              <w:fldChar w:fldCharType="separate"/>
            </w:r>
            <w:r w:rsidR="00030412" w:rsidRPr="00826A8F">
              <w:rPr>
                <w:rFonts w:ascii="Times New Roman" w:hAnsi="Times New Roman"/>
                <w:noProof/>
                <w:webHidden/>
              </w:rPr>
              <w:t>25</w:t>
            </w:r>
            <w:r w:rsidR="00030412" w:rsidRPr="00826A8F">
              <w:rPr>
                <w:rFonts w:ascii="Times New Roman" w:hAnsi="Times New Roman"/>
                <w:noProof/>
                <w:webHidden/>
              </w:rPr>
              <w:fldChar w:fldCharType="end"/>
            </w:r>
          </w:hyperlink>
        </w:p>
        <w:p w14:paraId="742C718C" w14:textId="051A704A" w:rsidR="00030412" w:rsidRDefault="00030412">
          <w:r w:rsidRPr="00826A8F">
            <w:rPr>
              <w:rFonts w:ascii="Times New Roman" w:hAnsi="Times New Roman"/>
              <w:b/>
              <w:bCs/>
              <w:noProof/>
            </w:rPr>
            <w:fldChar w:fldCharType="end"/>
          </w:r>
        </w:p>
      </w:sdtContent>
    </w:sdt>
    <w:p w14:paraId="01D14AFE" w14:textId="77777777" w:rsidR="00B63092" w:rsidRDefault="00B63092">
      <w:pPr>
        <w:spacing w:line="360" w:lineRule="auto"/>
        <w:jc w:val="both"/>
        <w:rPr>
          <w:rFonts w:ascii="Times New Roman" w:hAnsi="Times New Roman"/>
          <w:sz w:val="26"/>
          <w:szCs w:val="26"/>
        </w:rPr>
      </w:pPr>
    </w:p>
    <w:p w14:paraId="5536B615" w14:textId="77777777" w:rsidR="00B63092" w:rsidRDefault="00B63092">
      <w:pPr>
        <w:spacing w:line="360" w:lineRule="auto"/>
        <w:jc w:val="both"/>
        <w:rPr>
          <w:rFonts w:ascii="Times New Roman" w:hAnsi="Times New Roman"/>
          <w:sz w:val="26"/>
          <w:szCs w:val="26"/>
        </w:rPr>
      </w:pPr>
    </w:p>
    <w:p w14:paraId="2EF42C3C" w14:textId="77777777" w:rsidR="00B63092" w:rsidRDefault="00B63092">
      <w:pPr>
        <w:spacing w:line="360" w:lineRule="auto"/>
        <w:jc w:val="both"/>
        <w:rPr>
          <w:rFonts w:ascii="Times New Roman" w:hAnsi="Times New Roman"/>
          <w:sz w:val="26"/>
          <w:szCs w:val="26"/>
        </w:rPr>
      </w:pPr>
    </w:p>
    <w:p w14:paraId="6851B3CA" w14:textId="77777777" w:rsidR="00B63092" w:rsidRDefault="00B63092">
      <w:pPr>
        <w:spacing w:line="360" w:lineRule="auto"/>
        <w:jc w:val="both"/>
        <w:rPr>
          <w:rFonts w:ascii="Times New Roman" w:hAnsi="Times New Roman"/>
          <w:sz w:val="26"/>
          <w:szCs w:val="26"/>
        </w:rPr>
      </w:pPr>
    </w:p>
    <w:p w14:paraId="216B3CDA" w14:textId="77777777" w:rsidR="00B63092" w:rsidRDefault="00B63092">
      <w:pPr>
        <w:spacing w:line="360" w:lineRule="auto"/>
        <w:jc w:val="both"/>
        <w:rPr>
          <w:rFonts w:ascii="Times New Roman" w:hAnsi="Times New Roman"/>
          <w:sz w:val="26"/>
          <w:szCs w:val="26"/>
        </w:rPr>
      </w:pPr>
    </w:p>
    <w:p w14:paraId="2A0A4353" w14:textId="77777777" w:rsidR="00B63092" w:rsidRDefault="00B63092">
      <w:pPr>
        <w:spacing w:line="360" w:lineRule="auto"/>
        <w:jc w:val="both"/>
        <w:rPr>
          <w:rFonts w:ascii="Times New Roman" w:hAnsi="Times New Roman"/>
          <w:sz w:val="26"/>
          <w:szCs w:val="26"/>
        </w:rPr>
      </w:pPr>
    </w:p>
    <w:p w14:paraId="66C58F9B" w14:textId="77777777" w:rsidR="00B63092" w:rsidRDefault="00B63092">
      <w:pPr>
        <w:spacing w:line="360" w:lineRule="auto"/>
        <w:jc w:val="both"/>
        <w:rPr>
          <w:rFonts w:ascii="Times New Roman" w:hAnsi="Times New Roman"/>
          <w:sz w:val="26"/>
          <w:szCs w:val="26"/>
        </w:rPr>
      </w:pPr>
    </w:p>
    <w:p w14:paraId="44231FF3" w14:textId="77777777" w:rsidR="00B63092" w:rsidRDefault="00B63092">
      <w:pPr>
        <w:spacing w:line="360" w:lineRule="auto"/>
        <w:jc w:val="both"/>
        <w:rPr>
          <w:rFonts w:ascii="Times New Roman" w:hAnsi="Times New Roman"/>
          <w:sz w:val="26"/>
          <w:szCs w:val="26"/>
        </w:rPr>
      </w:pPr>
    </w:p>
    <w:p w14:paraId="128D83AC" w14:textId="77777777" w:rsidR="00B63092" w:rsidRDefault="00B63092">
      <w:pPr>
        <w:spacing w:line="360" w:lineRule="auto"/>
        <w:jc w:val="both"/>
        <w:rPr>
          <w:rFonts w:ascii="Times New Roman" w:hAnsi="Times New Roman"/>
          <w:sz w:val="26"/>
          <w:szCs w:val="26"/>
        </w:rPr>
      </w:pPr>
    </w:p>
    <w:p w14:paraId="5A012185" w14:textId="77777777" w:rsidR="00B63092" w:rsidRDefault="00B63092">
      <w:pPr>
        <w:spacing w:line="360" w:lineRule="auto"/>
        <w:jc w:val="both"/>
        <w:rPr>
          <w:rFonts w:ascii="Times New Roman" w:hAnsi="Times New Roman"/>
          <w:sz w:val="26"/>
          <w:szCs w:val="26"/>
        </w:rPr>
      </w:pPr>
    </w:p>
    <w:p w14:paraId="786FC274" w14:textId="77777777" w:rsidR="00B63092" w:rsidRDefault="00B63092">
      <w:pPr>
        <w:spacing w:line="360" w:lineRule="auto"/>
        <w:jc w:val="both"/>
        <w:rPr>
          <w:rFonts w:ascii="Times New Roman" w:hAnsi="Times New Roman"/>
          <w:sz w:val="26"/>
          <w:szCs w:val="26"/>
        </w:rPr>
      </w:pPr>
    </w:p>
    <w:p w14:paraId="7283E5DB" w14:textId="77777777" w:rsidR="00B63092" w:rsidRDefault="00B63092">
      <w:pPr>
        <w:spacing w:line="360" w:lineRule="auto"/>
        <w:jc w:val="both"/>
        <w:rPr>
          <w:rFonts w:ascii="Times New Roman" w:hAnsi="Times New Roman"/>
          <w:sz w:val="26"/>
          <w:szCs w:val="26"/>
        </w:rPr>
      </w:pPr>
    </w:p>
    <w:p w14:paraId="4915FD5E" w14:textId="77777777" w:rsidR="00B63092" w:rsidRDefault="00B63092">
      <w:pPr>
        <w:spacing w:line="360" w:lineRule="auto"/>
        <w:jc w:val="both"/>
        <w:rPr>
          <w:rFonts w:ascii="Times New Roman" w:hAnsi="Times New Roman"/>
          <w:sz w:val="26"/>
          <w:szCs w:val="26"/>
        </w:rPr>
      </w:pPr>
    </w:p>
    <w:p w14:paraId="59EB2F4E" w14:textId="77777777" w:rsidR="00030412" w:rsidRDefault="00030412" w:rsidP="00030412">
      <w:pPr>
        <w:spacing w:line="360" w:lineRule="auto"/>
        <w:jc w:val="both"/>
        <w:rPr>
          <w:rFonts w:ascii="Times New Roman" w:hAnsi="Times New Roman"/>
          <w:sz w:val="26"/>
          <w:szCs w:val="26"/>
        </w:rPr>
      </w:pPr>
      <w:bookmarkStart w:id="6" w:name="_Toc107374356"/>
    </w:p>
    <w:p w14:paraId="2EEEC38C" w14:textId="77777777" w:rsidR="00826A8F" w:rsidRDefault="00826A8F" w:rsidP="00030412">
      <w:pPr>
        <w:spacing w:line="360" w:lineRule="auto"/>
        <w:jc w:val="center"/>
        <w:rPr>
          <w:rFonts w:ascii="Times New Roman" w:hAnsi="Times New Roman"/>
          <w:b/>
          <w:bCs/>
          <w:sz w:val="36"/>
          <w:szCs w:val="36"/>
        </w:rPr>
      </w:pPr>
    </w:p>
    <w:p w14:paraId="7CB76CD6" w14:textId="77EF35C5" w:rsidR="001E4517" w:rsidRPr="00826A8F" w:rsidRDefault="000B2028" w:rsidP="00826A8F">
      <w:pPr>
        <w:pStyle w:val="Heading1"/>
        <w:jc w:val="center"/>
        <w:rPr>
          <w:rFonts w:ascii="Times New Roman" w:hAnsi="Times New Roman" w:cs="Times New Roman"/>
          <w:b/>
          <w:bCs/>
          <w:sz w:val="36"/>
          <w:szCs w:val="36"/>
        </w:rPr>
      </w:pPr>
      <w:r w:rsidRPr="00826A8F">
        <w:rPr>
          <w:rFonts w:ascii="Times New Roman" w:hAnsi="Times New Roman" w:cs="Times New Roman"/>
          <w:b/>
          <w:bCs/>
          <w:sz w:val="36"/>
          <w:szCs w:val="36"/>
        </w:rPr>
        <w:lastRenderedPageBreak/>
        <w:t xml:space="preserve">CHAPTER </w:t>
      </w:r>
      <w:r w:rsidR="001E4517" w:rsidRPr="00826A8F">
        <w:rPr>
          <w:rFonts w:ascii="Times New Roman" w:hAnsi="Times New Roman" w:cs="Times New Roman"/>
          <w:b/>
          <w:bCs/>
          <w:sz w:val="36"/>
          <w:szCs w:val="36"/>
        </w:rPr>
        <w:t>ONE</w:t>
      </w:r>
      <w:bookmarkEnd w:id="6"/>
    </w:p>
    <w:p w14:paraId="779BA3B1" w14:textId="656D4189" w:rsidR="00B63092" w:rsidRPr="00036A4A" w:rsidRDefault="000B2028" w:rsidP="00A94D54">
      <w:pPr>
        <w:pStyle w:val="Heading1"/>
      </w:pPr>
      <w:bookmarkStart w:id="7" w:name="_Toc107374357"/>
      <w:r w:rsidRPr="00036A4A">
        <w:t>1.0: INTRODUCTION</w:t>
      </w:r>
      <w:bookmarkEnd w:id="7"/>
    </w:p>
    <w:p w14:paraId="2B7810AB" w14:textId="12E99833" w:rsidR="00FE54D4" w:rsidRPr="00221E9A" w:rsidRDefault="00FE54D4">
      <w:pPr>
        <w:spacing w:line="360" w:lineRule="auto"/>
        <w:jc w:val="both"/>
        <w:rPr>
          <w:rFonts w:ascii="Times New Roman" w:hAnsi="Times New Roman"/>
          <w:sz w:val="26"/>
          <w:szCs w:val="26"/>
        </w:rPr>
      </w:pPr>
      <w:r w:rsidRPr="00221E9A">
        <w:rPr>
          <w:rFonts w:ascii="Times New Roman" w:hAnsi="Times New Roman"/>
          <w:sz w:val="26"/>
          <w:szCs w:val="26"/>
        </w:rPr>
        <w:t xml:space="preserve">The online food ordering system is one of the latest servicers most </w:t>
      </w:r>
      <w:r w:rsidR="00221E9A" w:rsidRPr="00221E9A">
        <w:rPr>
          <w:rFonts w:ascii="Times New Roman" w:hAnsi="Times New Roman"/>
          <w:sz w:val="26"/>
          <w:szCs w:val="26"/>
        </w:rPr>
        <w:t>fast-food</w:t>
      </w:r>
      <w:r w:rsidRPr="00221E9A">
        <w:rPr>
          <w:rFonts w:ascii="Times New Roman" w:hAnsi="Times New Roman"/>
          <w:sz w:val="26"/>
          <w:szCs w:val="26"/>
        </w:rPr>
        <w:t xml:space="preserve"> restaurants in the western world are adopting. With this method, food is ordered online and delivered to the customer. So, the system designed in this project will enable customers go online and place order for their food. Due to the great increase in the awareness of internet and the technologies associated with it, several opportunities are coming up on the web. So many businesses and companies now venture into their business with ease because of the internet. One of such business that the internet introduced is an online food ordering system. In today’s age of fast food and take out, many restaurants have chosen to focus on quick preparation and speedy delivery of orders rather than offering a rich dining experience. Until recently, most of this delivery orders were placed over the phone, but there are many disadvantages to this system. It is possible for anybody to order any goods via the internet and have the goods delivered at his/her doorsteps. But while trying to discuss the transfer method of the goods and services, attention is focused on the payment mode. In other words, how possible is it to pay for goods and services via the internet? This then leads to the discussion of the economic consequences of digital cash. What are the implementations from the view point of economic? Since the world is fast becoming a global village, the necessary tool for this process is communication of which telecommunication is a key player. A major breakthrough is the wireless 2 telephone system which comes in either fixed wireless telephone lines or the Global System of Mobile communication (GSM). What I propose is an online ordering system originally designed for use in college cafeterias, but just as applicable in any food delivery industry. The main advantage of this system is that it greatly simplifies the ordering process for both the customer and the restaurant. The system also greatly lightens the load on the restaurants end, as the entire process of taking orders is automated. Once an order is placed on the webpage that will be designed, it is placed into the database and then retrieved, in pretty much real-time, by a desktop application on the restaurants end. Within this application, all items in the order </w:t>
      </w:r>
      <w:r w:rsidRPr="00221E9A">
        <w:rPr>
          <w:rFonts w:ascii="Times New Roman" w:hAnsi="Times New Roman"/>
          <w:sz w:val="26"/>
          <w:szCs w:val="26"/>
        </w:rPr>
        <w:lastRenderedPageBreak/>
        <w:t>are displayed, along with their corresponding options and delivery details, in a concise and easy to read manner. This allows the restaurant employees to quickly go through the orders as they are placed and produce the necessary items with minimal delay and confusion. The greatest advantage of this system is its FLEXIBILITY.</w:t>
      </w:r>
    </w:p>
    <w:p w14:paraId="28E3C84B" w14:textId="77777777" w:rsidR="00B63092" w:rsidRPr="006D6550" w:rsidRDefault="000B2028" w:rsidP="00A94D54">
      <w:pPr>
        <w:pStyle w:val="Heading1"/>
      </w:pPr>
      <w:bookmarkStart w:id="8" w:name="_Toc107374358"/>
      <w:r w:rsidRPr="006D6550">
        <w:t>1.1 Problem statement</w:t>
      </w:r>
      <w:bookmarkEnd w:id="8"/>
    </w:p>
    <w:p w14:paraId="4587BCFD" w14:textId="4A684BD3"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The challenges encountered by the existing system serve as a major drawback to the realization of efficiency and customer satisfaction. The experience of ordering in most </w:t>
      </w:r>
      <w:r w:rsidR="007A3672">
        <w:rPr>
          <w:rFonts w:ascii="Times New Roman" w:hAnsi="Times New Roman"/>
          <w:sz w:val="26"/>
          <w:szCs w:val="26"/>
        </w:rPr>
        <w:t>fast-food</w:t>
      </w:r>
      <w:r>
        <w:rPr>
          <w:rFonts w:ascii="Times New Roman" w:hAnsi="Times New Roman"/>
          <w:sz w:val="26"/>
          <w:szCs w:val="26"/>
        </w:rPr>
        <w:t xml:space="preserve"> restaurants is not pleasant for the customers. Customers will have to make long queues before placing their orders especially during peak hours and then the ordering staff will record customer orders. Having placed their order, the customer must then wait near the counter until their order is ready for collection. The other problem in the food service industry is that restaurants are not realizing the efficiencies that would result from better application of technology in their daily operations. Fast food business in a very competitive business and one way to stand out from competitors is through improving the business process where business process automation can assist business improvement. The other problem with the current system is that the customers are not able to see the ingredients of the meals before they place their order and </w:t>
      </w:r>
      <w:r w:rsidR="00B13B48">
        <w:rPr>
          <w:rFonts w:ascii="Times New Roman" w:hAnsi="Times New Roman"/>
          <w:sz w:val="26"/>
          <w:szCs w:val="26"/>
        </w:rPr>
        <w:t>also,</w:t>
      </w:r>
      <w:r>
        <w:rPr>
          <w:rFonts w:ascii="Times New Roman" w:hAnsi="Times New Roman"/>
          <w:sz w:val="26"/>
          <w:szCs w:val="26"/>
        </w:rPr>
        <w:t xml:space="preserve"> they only have to pay for an order online. </w:t>
      </w:r>
    </w:p>
    <w:p w14:paraId="036A044A" w14:textId="77777777" w:rsidR="00B63092" w:rsidRPr="006D6550" w:rsidRDefault="000B2028" w:rsidP="00A94D54">
      <w:pPr>
        <w:pStyle w:val="Heading1"/>
      </w:pPr>
      <w:bookmarkStart w:id="9" w:name="_Toc107374359"/>
      <w:r w:rsidRPr="006D6550">
        <w:t>1.2.1 Objectives</w:t>
      </w:r>
      <w:bookmarkEnd w:id="9"/>
    </w:p>
    <w:p w14:paraId="15333E36" w14:textId="77777777" w:rsidR="00B63092" w:rsidRDefault="000B2028">
      <w:pPr>
        <w:pStyle w:val="ListParagraph"/>
        <w:numPr>
          <w:ilvl w:val="0"/>
          <w:numId w:val="3"/>
        </w:numPr>
        <w:spacing w:line="360" w:lineRule="auto"/>
        <w:jc w:val="both"/>
        <w:rPr>
          <w:rFonts w:ascii="Times New Roman" w:hAnsi="Times New Roman"/>
          <w:sz w:val="26"/>
          <w:szCs w:val="26"/>
        </w:rPr>
      </w:pPr>
      <w:r>
        <w:rPr>
          <w:rFonts w:ascii="Times New Roman" w:hAnsi="Times New Roman"/>
          <w:sz w:val="26"/>
          <w:szCs w:val="26"/>
        </w:rPr>
        <w:t xml:space="preserve"> Increase efficiency and improve services provided to the customers through better application of technology in daily operations.</w:t>
      </w:r>
    </w:p>
    <w:p w14:paraId="69E6615A" w14:textId="77777777" w:rsidR="00B63092" w:rsidRDefault="000B2028">
      <w:pPr>
        <w:pStyle w:val="ListParagraph"/>
        <w:numPr>
          <w:ilvl w:val="0"/>
          <w:numId w:val="3"/>
        </w:numPr>
        <w:spacing w:line="360" w:lineRule="auto"/>
        <w:jc w:val="both"/>
        <w:rPr>
          <w:rFonts w:ascii="Times New Roman" w:hAnsi="Times New Roman"/>
          <w:sz w:val="26"/>
          <w:szCs w:val="26"/>
        </w:rPr>
      </w:pPr>
      <w:r>
        <w:rPr>
          <w:rFonts w:ascii="Times New Roman" w:hAnsi="Times New Roman"/>
          <w:sz w:val="26"/>
          <w:szCs w:val="26"/>
        </w:rPr>
        <w:t xml:space="preserve"> be able to stand out from competitors in the food service industry1.2.2</w:t>
      </w:r>
    </w:p>
    <w:p w14:paraId="46319B54"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 </w:t>
      </w:r>
    </w:p>
    <w:p w14:paraId="7820B2FD" w14:textId="77777777" w:rsidR="00B63092" w:rsidRPr="006D6550" w:rsidRDefault="000B2028" w:rsidP="00A94D54">
      <w:pPr>
        <w:pStyle w:val="Heading1"/>
      </w:pPr>
      <w:bookmarkStart w:id="10" w:name="_Toc107374360"/>
      <w:r w:rsidRPr="006D6550">
        <w:t>1.2.2 Specific objectives</w:t>
      </w:r>
      <w:bookmarkEnd w:id="10"/>
    </w:p>
    <w:p w14:paraId="197F8D12" w14:textId="77777777" w:rsidR="00B63092" w:rsidRDefault="000B2028">
      <w:pPr>
        <w:pStyle w:val="ListParagraph"/>
        <w:numPr>
          <w:ilvl w:val="0"/>
          <w:numId w:val="4"/>
        </w:numPr>
        <w:spacing w:line="360" w:lineRule="auto"/>
        <w:jc w:val="both"/>
        <w:rPr>
          <w:rFonts w:ascii="Times New Roman" w:hAnsi="Times New Roman"/>
          <w:sz w:val="26"/>
          <w:szCs w:val="26"/>
        </w:rPr>
      </w:pPr>
      <w:r>
        <w:rPr>
          <w:rFonts w:ascii="Times New Roman" w:hAnsi="Times New Roman"/>
          <w:sz w:val="26"/>
          <w:szCs w:val="26"/>
        </w:rPr>
        <w:t>To enable customers to order custom meals that aren’t in the menu</w:t>
      </w:r>
    </w:p>
    <w:p w14:paraId="4D53BA70" w14:textId="77777777" w:rsidR="00B63092" w:rsidRDefault="000B2028">
      <w:pPr>
        <w:pStyle w:val="ListParagraph"/>
        <w:numPr>
          <w:ilvl w:val="0"/>
          <w:numId w:val="4"/>
        </w:numPr>
        <w:spacing w:line="360" w:lineRule="auto"/>
        <w:jc w:val="both"/>
        <w:rPr>
          <w:rFonts w:ascii="Times New Roman" w:hAnsi="Times New Roman"/>
          <w:sz w:val="26"/>
          <w:szCs w:val="26"/>
        </w:rPr>
      </w:pPr>
      <w:r>
        <w:rPr>
          <w:rFonts w:ascii="Times New Roman" w:hAnsi="Times New Roman"/>
          <w:sz w:val="26"/>
          <w:szCs w:val="26"/>
        </w:rPr>
        <w:t>To enable customers to have a visual confirmation that the order was placed correctly</w:t>
      </w:r>
    </w:p>
    <w:p w14:paraId="20243ECB" w14:textId="77777777" w:rsidR="00B63092" w:rsidRDefault="000B2028">
      <w:pPr>
        <w:pStyle w:val="ListParagraph"/>
        <w:numPr>
          <w:ilvl w:val="0"/>
          <w:numId w:val="4"/>
        </w:numPr>
        <w:spacing w:line="360" w:lineRule="auto"/>
        <w:jc w:val="both"/>
        <w:rPr>
          <w:rFonts w:ascii="Times New Roman" w:hAnsi="Times New Roman"/>
          <w:sz w:val="26"/>
          <w:szCs w:val="26"/>
        </w:rPr>
      </w:pPr>
      <w:r>
        <w:rPr>
          <w:rFonts w:ascii="Times New Roman" w:hAnsi="Times New Roman"/>
          <w:sz w:val="26"/>
          <w:szCs w:val="26"/>
        </w:rPr>
        <w:t>To enable customers to know food ingredients before ordering</w:t>
      </w:r>
    </w:p>
    <w:p w14:paraId="2989BF00" w14:textId="77777777" w:rsidR="00B63092" w:rsidRDefault="000B2028">
      <w:pPr>
        <w:pStyle w:val="ListParagraph"/>
        <w:numPr>
          <w:ilvl w:val="0"/>
          <w:numId w:val="4"/>
        </w:numPr>
        <w:spacing w:line="360" w:lineRule="auto"/>
        <w:jc w:val="both"/>
        <w:rPr>
          <w:rFonts w:ascii="Times New Roman" w:hAnsi="Times New Roman"/>
          <w:sz w:val="26"/>
          <w:szCs w:val="26"/>
        </w:rPr>
      </w:pPr>
      <w:r>
        <w:rPr>
          <w:rFonts w:ascii="Times New Roman" w:hAnsi="Times New Roman"/>
          <w:sz w:val="26"/>
          <w:szCs w:val="26"/>
        </w:rPr>
        <w:lastRenderedPageBreak/>
        <w:t>To reduce restaurant’s food wastage</w:t>
      </w:r>
    </w:p>
    <w:p w14:paraId="247120E5" w14:textId="77777777" w:rsidR="00B63092" w:rsidRDefault="000B2028">
      <w:pPr>
        <w:pStyle w:val="ListParagraph"/>
        <w:numPr>
          <w:ilvl w:val="0"/>
          <w:numId w:val="4"/>
        </w:numPr>
        <w:spacing w:line="360" w:lineRule="auto"/>
        <w:jc w:val="both"/>
        <w:rPr>
          <w:rFonts w:ascii="Times New Roman" w:hAnsi="Times New Roman"/>
          <w:sz w:val="26"/>
          <w:szCs w:val="26"/>
        </w:rPr>
      </w:pPr>
      <w:r>
        <w:rPr>
          <w:rFonts w:ascii="Times New Roman" w:hAnsi="Times New Roman"/>
          <w:sz w:val="26"/>
          <w:szCs w:val="26"/>
        </w:rPr>
        <w:t>To ensure correct placement of orders through visual confirmation</w:t>
      </w:r>
    </w:p>
    <w:p w14:paraId="2307A605" w14:textId="77777777" w:rsidR="00B63092" w:rsidRDefault="000B2028">
      <w:pPr>
        <w:pStyle w:val="ListParagraph"/>
        <w:numPr>
          <w:ilvl w:val="0"/>
          <w:numId w:val="4"/>
        </w:numPr>
        <w:spacing w:line="360" w:lineRule="auto"/>
        <w:jc w:val="both"/>
        <w:rPr>
          <w:rFonts w:ascii="Times New Roman" w:hAnsi="Times New Roman"/>
          <w:sz w:val="26"/>
          <w:szCs w:val="26"/>
        </w:rPr>
      </w:pPr>
      <w:r>
        <w:rPr>
          <w:rFonts w:ascii="Times New Roman" w:hAnsi="Times New Roman"/>
          <w:sz w:val="26"/>
          <w:szCs w:val="26"/>
        </w:rPr>
        <w:t xml:space="preserve">Improve efficiency of restaurant’s staff </w:t>
      </w:r>
    </w:p>
    <w:p w14:paraId="7778C376" w14:textId="77777777" w:rsidR="00B63092" w:rsidRDefault="000B2028">
      <w:pPr>
        <w:pStyle w:val="ListParagraph"/>
        <w:numPr>
          <w:ilvl w:val="0"/>
          <w:numId w:val="4"/>
        </w:numPr>
        <w:spacing w:line="360" w:lineRule="auto"/>
        <w:jc w:val="both"/>
        <w:rPr>
          <w:rFonts w:ascii="Times New Roman" w:hAnsi="Times New Roman"/>
          <w:sz w:val="26"/>
          <w:szCs w:val="26"/>
        </w:rPr>
      </w:pPr>
      <w:r>
        <w:rPr>
          <w:rFonts w:ascii="Times New Roman" w:hAnsi="Times New Roman"/>
          <w:sz w:val="26"/>
          <w:szCs w:val="26"/>
        </w:rPr>
        <w:t>Eliminate paper work and increase level of accuracy</w:t>
      </w:r>
    </w:p>
    <w:p w14:paraId="6EEF882A" w14:textId="157A9C80" w:rsidR="00B63092" w:rsidRDefault="000B2028">
      <w:pPr>
        <w:pStyle w:val="ListParagraph"/>
        <w:numPr>
          <w:ilvl w:val="0"/>
          <w:numId w:val="4"/>
        </w:numPr>
        <w:spacing w:line="360" w:lineRule="auto"/>
        <w:jc w:val="both"/>
        <w:rPr>
          <w:rFonts w:ascii="Times New Roman" w:hAnsi="Times New Roman"/>
          <w:sz w:val="26"/>
          <w:szCs w:val="26"/>
        </w:rPr>
      </w:pPr>
      <w:r>
        <w:rPr>
          <w:rFonts w:ascii="Times New Roman" w:hAnsi="Times New Roman"/>
          <w:sz w:val="26"/>
          <w:szCs w:val="26"/>
        </w:rPr>
        <w:t>Increase speed of service, sales volume and customer satisfaction</w:t>
      </w:r>
      <w:r w:rsidR="006D6550">
        <w:rPr>
          <w:rFonts w:ascii="Times New Roman" w:hAnsi="Times New Roman"/>
          <w:sz w:val="26"/>
          <w:szCs w:val="26"/>
        </w:rPr>
        <w:t>.</w:t>
      </w:r>
    </w:p>
    <w:p w14:paraId="7647AEA9" w14:textId="77777777" w:rsidR="00B63092" w:rsidRDefault="00B63092">
      <w:pPr>
        <w:spacing w:line="360" w:lineRule="auto"/>
        <w:jc w:val="both"/>
        <w:rPr>
          <w:rFonts w:ascii="Times New Roman" w:hAnsi="Times New Roman"/>
          <w:sz w:val="26"/>
          <w:szCs w:val="26"/>
        </w:rPr>
      </w:pPr>
    </w:p>
    <w:p w14:paraId="37048FE4" w14:textId="77777777" w:rsidR="00B63092" w:rsidRPr="006D6550" w:rsidRDefault="000B2028" w:rsidP="00A94D54">
      <w:pPr>
        <w:pStyle w:val="Heading1"/>
      </w:pPr>
      <w:bookmarkStart w:id="11" w:name="_Toc107374361"/>
      <w:r w:rsidRPr="006D6550">
        <w:t>1.3 Justification</w:t>
      </w:r>
      <w:bookmarkEnd w:id="11"/>
    </w:p>
    <w:p w14:paraId="4510F977" w14:textId="77777777" w:rsidR="00B63092" w:rsidRDefault="000B2028">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To increase efficiency by shortening the purchasing time and eliminating paper work like receipts through online transaction</w:t>
      </w:r>
    </w:p>
    <w:p w14:paraId="373F29B1" w14:textId="77777777" w:rsidR="00B63092" w:rsidRDefault="000B2028">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To be able to stand out from competitors by automating daily operations which will give food service providers the opportunity to increase sales</w:t>
      </w:r>
    </w:p>
    <w:p w14:paraId="0D2F2E84" w14:textId="77777777" w:rsidR="00B63092" w:rsidRDefault="000B2028">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To reduce restaurants food wastage and increasing efficiency of the restaurants staff by enabling the restaurants staff to know what food items the customers wanting advance.</w:t>
      </w:r>
    </w:p>
    <w:p w14:paraId="66182ECE" w14:textId="77777777" w:rsidR="00B63092" w:rsidRDefault="000B2028">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 xml:space="preserve"> increase customer satisfaction by speeding up food delivery</w:t>
      </w:r>
    </w:p>
    <w:p w14:paraId="48C87F29" w14:textId="176E9092" w:rsidR="00B63092" w:rsidRDefault="000B2028">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To reduce time wasting by eliminating long queues</w:t>
      </w:r>
    </w:p>
    <w:p w14:paraId="4EC31811"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 </w:t>
      </w:r>
    </w:p>
    <w:p w14:paraId="2D7F2BA7" w14:textId="6472FCEB" w:rsidR="00B63092" w:rsidRPr="006D6550" w:rsidRDefault="008D3F3F" w:rsidP="00A94D54">
      <w:pPr>
        <w:pStyle w:val="Heading1"/>
      </w:pPr>
      <w:bookmarkStart w:id="12" w:name="_Toc107374362"/>
      <w:r w:rsidRPr="006D6550">
        <w:t>1.4 Project</w:t>
      </w:r>
      <w:r w:rsidR="000B2028" w:rsidRPr="006D6550">
        <w:t xml:space="preserve"> scope</w:t>
      </w:r>
      <w:bookmarkEnd w:id="12"/>
    </w:p>
    <w:p w14:paraId="02BA7997" w14:textId="5D2D8066"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Online ordering system will be a </w:t>
      </w:r>
      <w:r w:rsidR="008D3F3F">
        <w:rPr>
          <w:rFonts w:ascii="Times New Roman" w:hAnsi="Times New Roman"/>
          <w:sz w:val="26"/>
          <w:szCs w:val="26"/>
        </w:rPr>
        <w:t>web-based</w:t>
      </w:r>
      <w:r>
        <w:rPr>
          <w:rFonts w:ascii="Times New Roman" w:hAnsi="Times New Roman"/>
          <w:sz w:val="26"/>
          <w:szCs w:val="26"/>
        </w:rPr>
        <w:t xml:space="preserve"> application whose main language of programming will be PHP. Its main aim is to simplify and improve the efficiency of the ordering process for both customer and restaurant, minimize manual data entry and ensure data accuracy and security during order placement process. Customers will also be able to view product menu sand </w:t>
      </w:r>
      <w:r w:rsidR="008D3F3F">
        <w:rPr>
          <w:rFonts w:ascii="Times New Roman" w:hAnsi="Times New Roman"/>
          <w:sz w:val="26"/>
          <w:szCs w:val="26"/>
        </w:rPr>
        <w:t>their</w:t>
      </w:r>
      <w:r>
        <w:rPr>
          <w:rFonts w:ascii="Times New Roman" w:hAnsi="Times New Roman"/>
          <w:sz w:val="26"/>
          <w:szCs w:val="26"/>
        </w:rPr>
        <w:t xml:space="preserve"> ingredients and be able to have a visual confirmation that the order was place correctly.1.5</w:t>
      </w:r>
    </w:p>
    <w:p w14:paraId="46D75A1D" w14:textId="77777777" w:rsidR="00B63092" w:rsidRDefault="000B2028" w:rsidP="00A94D54">
      <w:pPr>
        <w:pStyle w:val="Heading1"/>
      </w:pPr>
      <w:r>
        <w:lastRenderedPageBreak/>
        <w:t xml:space="preserve"> </w:t>
      </w:r>
    </w:p>
    <w:p w14:paraId="4EA8F695" w14:textId="77777777" w:rsidR="00B63092" w:rsidRPr="006D6550" w:rsidRDefault="000B2028" w:rsidP="00A94D54">
      <w:pPr>
        <w:pStyle w:val="Heading1"/>
        <w:rPr>
          <w:b/>
          <w:bCs/>
        </w:rPr>
      </w:pPr>
      <w:bookmarkStart w:id="13" w:name="_Toc107374363"/>
      <w:r w:rsidRPr="006D6550">
        <w:rPr>
          <w:b/>
          <w:bCs/>
        </w:rPr>
        <w:t>1.5 Limitation of the system</w:t>
      </w:r>
      <w:bookmarkEnd w:id="13"/>
    </w:p>
    <w:p w14:paraId="4308A020" w14:textId="77777777" w:rsidR="00B63092" w:rsidRDefault="000B2028">
      <w:pPr>
        <w:pStyle w:val="ListParagraph"/>
        <w:numPr>
          <w:ilvl w:val="0"/>
          <w:numId w:val="7"/>
        </w:numPr>
        <w:spacing w:line="360" w:lineRule="auto"/>
        <w:jc w:val="both"/>
        <w:rPr>
          <w:rFonts w:ascii="Times New Roman" w:hAnsi="Times New Roman"/>
          <w:sz w:val="26"/>
          <w:szCs w:val="26"/>
        </w:rPr>
      </w:pPr>
      <w:r>
        <w:rPr>
          <w:rFonts w:ascii="Times New Roman" w:hAnsi="Times New Roman"/>
          <w:sz w:val="26"/>
          <w:szCs w:val="26"/>
        </w:rPr>
        <w:t xml:space="preserve"> Internet connection and also the user must be computer literate.</w:t>
      </w:r>
    </w:p>
    <w:p w14:paraId="3CF3B7FA" w14:textId="77777777" w:rsidR="00B63092" w:rsidRDefault="000B2028">
      <w:pPr>
        <w:pStyle w:val="ListParagraph"/>
        <w:numPr>
          <w:ilvl w:val="0"/>
          <w:numId w:val="7"/>
        </w:numPr>
        <w:spacing w:line="360" w:lineRule="auto"/>
        <w:jc w:val="both"/>
        <w:rPr>
          <w:rFonts w:ascii="Times New Roman" w:hAnsi="Times New Roman"/>
          <w:sz w:val="26"/>
          <w:szCs w:val="26"/>
        </w:rPr>
      </w:pPr>
      <w:r>
        <w:rPr>
          <w:rFonts w:ascii="Times New Roman" w:hAnsi="Times New Roman"/>
          <w:sz w:val="26"/>
          <w:szCs w:val="26"/>
        </w:rPr>
        <w:t xml:space="preserve"> Set back of the system is that the customers targeted are adults with access to computer systems while the minors might have to go physically to the restaurant to purchase the food that they want or order food the food with the help of an adult.</w:t>
      </w:r>
    </w:p>
    <w:p w14:paraId="6CE5CF2E" w14:textId="4FDC19F9" w:rsidR="00B63092" w:rsidRDefault="000B2028">
      <w:pPr>
        <w:pStyle w:val="ListParagraph"/>
        <w:numPr>
          <w:ilvl w:val="0"/>
          <w:numId w:val="7"/>
        </w:numPr>
        <w:spacing w:line="360" w:lineRule="auto"/>
        <w:jc w:val="both"/>
        <w:rPr>
          <w:rFonts w:ascii="Times New Roman" w:hAnsi="Times New Roman"/>
          <w:sz w:val="26"/>
          <w:szCs w:val="26"/>
        </w:rPr>
      </w:pPr>
      <w:r>
        <w:rPr>
          <w:rFonts w:ascii="Times New Roman" w:hAnsi="Times New Roman"/>
          <w:sz w:val="26"/>
          <w:szCs w:val="26"/>
        </w:rPr>
        <w:t xml:space="preserve"> Other limitation is that the system will only be convenient to people with a small geographical region, basically just around the restaurant </w:t>
      </w:r>
      <w:r w:rsidR="006D6550">
        <w:rPr>
          <w:rFonts w:ascii="Times New Roman" w:hAnsi="Times New Roman"/>
          <w:sz w:val="26"/>
          <w:szCs w:val="26"/>
        </w:rPr>
        <w:t>i.e.,</w:t>
      </w:r>
      <w:r>
        <w:rPr>
          <w:rFonts w:ascii="Times New Roman" w:hAnsi="Times New Roman"/>
          <w:sz w:val="26"/>
          <w:szCs w:val="26"/>
        </w:rPr>
        <w:t xml:space="preserve"> can only help a small</w:t>
      </w:r>
      <w:r w:rsidR="00B13B48">
        <w:rPr>
          <w:rFonts w:ascii="Times New Roman" w:hAnsi="Times New Roman"/>
          <w:sz w:val="26"/>
          <w:szCs w:val="26"/>
        </w:rPr>
        <w:t xml:space="preserve"> </w:t>
      </w:r>
      <w:r>
        <w:rPr>
          <w:rFonts w:ascii="Times New Roman" w:hAnsi="Times New Roman"/>
          <w:sz w:val="26"/>
          <w:szCs w:val="26"/>
        </w:rPr>
        <w:t>area.</w:t>
      </w:r>
    </w:p>
    <w:p w14:paraId="4749FDFD" w14:textId="77777777" w:rsidR="00B63092" w:rsidRDefault="00B63092">
      <w:pPr>
        <w:spacing w:line="360" w:lineRule="auto"/>
        <w:jc w:val="both"/>
        <w:rPr>
          <w:rFonts w:ascii="Times New Roman" w:hAnsi="Times New Roman"/>
          <w:sz w:val="26"/>
          <w:szCs w:val="26"/>
        </w:rPr>
      </w:pPr>
    </w:p>
    <w:p w14:paraId="7CA1AA7F" w14:textId="77777777" w:rsidR="00B63092" w:rsidRDefault="00B63092">
      <w:pPr>
        <w:spacing w:line="360" w:lineRule="auto"/>
        <w:jc w:val="both"/>
        <w:rPr>
          <w:rFonts w:ascii="Times New Roman" w:hAnsi="Times New Roman"/>
          <w:sz w:val="26"/>
          <w:szCs w:val="26"/>
        </w:rPr>
      </w:pPr>
    </w:p>
    <w:p w14:paraId="6116D74D" w14:textId="77777777" w:rsidR="00B63092" w:rsidRDefault="00B63092">
      <w:pPr>
        <w:spacing w:line="360" w:lineRule="auto"/>
        <w:jc w:val="both"/>
        <w:rPr>
          <w:rFonts w:ascii="Times New Roman" w:hAnsi="Times New Roman"/>
          <w:sz w:val="26"/>
          <w:szCs w:val="26"/>
        </w:rPr>
      </w:pPr>
    </w:p>
    <w:p w14:paraId="444E86E7" w14:textId="77777777" w:rsidR="00B63092" w:rsidRDefault="00B63092">
      <w:pPr>
        <w:spacing w:line="360" w:lineRule="auto"/>
        <w:jc w:val="both"/>
        <w:rPr>
          <w:rFonts w:ascii="Times New Roman" w:hAnsi="Times New Roman"/>
          <w:sz w:val="26"/>
          <w:szCs w:val="26"/>
        </w:rPr>
      </w:pPr>
    </w:p>
    <w:p w14:paraId="139A3545" w14:textId="77777777" w:rsidR="00B63092" w:rsidRDefault="00B63092">
      <w:pPr>
        <w:spacing w:line="360" w:lineRule="auto"/>
        <w:jc w:val="both"/>
        <w:rPr>
          <w:rFonts w:ascii="Times New Roman" w:hAnsi="Times New Roman"/>
          <w:sz w:val="26"/>
          <w:szCs w:val="26"/>
        </w:rPr>
      </w:pPr>
    </w:p>
    <w:p w14:paraId="1DFA5A61" w14:textId="77777777" w:rsidR="00B63092" w:rsidRDefault="00B63092">
      <w:pPr>
        <w:spacing w:line="360" w:lineRule="auto"/>
        <w:jc w:val="both"/>
        <w:rPr>
          <w:rFonts w:ascii="Times New Roman" w:hAnsi="Times New Roman"/>
          <w:sz w:val="26"/>
          <w:szCs w:val="26"/>
        </w:rPr>
      </w:pPr>
    </w:p>
    <w:p w14:paraId="286A0B90" w14:textId="77777777" w:rsidR="00B63092" w:rsidRDefault="00B63092">
      <w:pPr>
        <w:spacing w:line="360" w:lineRule="auto"/>
        <w:jc w:val="both"/>
        <w:rPr>
          <w:rFonts w:ascii="Times New Roman" w:hAnsi="Times New Roman"/>
          <w:sz w:val="26"/>
          <w:szCs w:val="26"/>
        </w:rPr>
      </w:pPr>
    </w:p>
    <w:p w14:paraId="074A625E" w14:textId="77777777" w:rsidR="00B63092" w:rsidRDefault="00B63092">
      <w:pPr>
        <w:spacing w:line="360" w:lineRule="auto"/>
        <w:jc w:val="both"/>
        <w:rPr>
          <w:rFonts w:ascii="Times New Roman" w:hAnsi="Times New Roman"/>
          <w:sz w:val="26"/>
          <w:szCs w:val="26"/>
        </w:rPr>
      </w:pPr>
    </w:p>
    <w:p w14:paraId="4BAC5576" w14:textId="77777777" w:rsidR="00B63092" w:rsidRDefault="00B63092">
      <w:pPr>
        <w:spacing w:line="360" w:lineRule="auto"/>
        <w:jc w:val="both"/>
        <w:rPr>
          <w:rFonts w:ascii="Times New Roman" w:hAnsi="Times New Roman"/>
          <w:sz w:val="26"/>
          <w:szCs w:val="26"/>
        </w:rPr>
      </w:pPr>
    </w:p>
    <w:p w14:paraId="2D577B3E" w14:textId="77777777" w:rsidR="00B63092" w:rsidRDefault="00B63092">
      <w:pPr>
        <w:spacing w:line="360" w:lineRule="auto"/>
        <w:jc w:val="both"/>
        <w:rPr>
          <w:rFonts w:ascii="Times New Roman" w:hAnsi="Times New Roman"/>
          <w:sz w:val="26"/>
          <w:szCs w:val="26"/>
        </w:rPr>
      </w:pPr>
    </w:p>
    <w:p w14:paraId="101FB82B" w14:textId="77777777" w:rsidR="00B63092" w:rsidRDefault="00B63092">
      <w:pPr>
        <w:spacing w:line="360" w:lineRule="auto"/>
        <w:jc w:val="both"/>
        <w:rPr>
          <w:rFonts w:ascii="Times New Roman" w:hAnsi="Times New Roman"/>
          <w:sz w:val="26"/>
          <w:szCs w:val="26"/>
        </w:rPr>
      </w:pPr>
    </w:p>
    <w:p w14:paraId="5EB589DA" w14:textId="77777777" w:rsidR="006D6550" w:rsidRDefault="006D6550" w:rsidP="006D6550">
      <w:pPr>
        <w:spacing w:line="360" w:lineRule="auto"/>
        <w:rPr>
          <w:rFonts w:ascii="Times New Roman" w:hAnsi="Times New Roman"/>
          <w:sz w:val="26"/>
          <w:szCs w:val="26"/>
        </w:rPr>
      </w:pPr>
    </w:p>
    <w:p w14:paraId="597525D2" w14:textId="77777777" w:rsidR="00A94D54" w:rsidRDefault="00A94D54" w:rsidP="006D6550">
      <w:pPr>
        <w:spacing w:line="360" w:lineRule="auto"/>
        <w:jc w:val="center"/>
        <w:rPr>
          <w:rFonts w:ascii="Times New Roman" w:hAnsi="Times New Roman"/>
          <w:b/>
          <w:bCs/>
          <w:sz w:val="36"/>
          <w:szCs w:val="36"/>
        </w:rPr>
      </w:pPr>
    </w:p>
    <w:p w14:paraId="0D0FD688" w14:textId="15C59F18" w:rsidR="001E4517" w:rsidRPr="00030412" w:rsidRDefault="000B2028" w:rsidP="00030412">
      <w:pPr>
        <w:pStyle w:val="Heading1"/>
        <w:jc w:val="center"/>
        <w:rPr>
          <w:b/>
          <w:bCs/>
          <w:sz w:val="36"/>
          <w:szCs w:val="36"/>
        </w:rPr>
      </w:pPr>
      <w:bookmarkStart w:id="14" w:name="_Toc107374364"/>
      <w:r w:rsidRPr="00030412">
        <w:rPr>
          <w:b/>
          <w:bCs/>
          <w:sz w:val="36"/>
          <w:szCs w:val="36"/>
        </w:rPr>
        <w:lastRenderedPageBreak/>
        <w:t>CHEPTER</w:t>
      </w:r>
      <w:r w:rsidR="001E4517" w:rsidRPr="00030412">
        <w:rPr>
          <w:b/>
          <w:bCs/>
          <w:sz w:val="36"/>
          <w:szCs w:val="36"/>
        </w:rPr>
        <w:t xml:space="preserve"> TWO</w:t>
      </w:r>
      <w:bookmarkEnd w:id="14"/>
    </w:p>
    <w:p w14:paraId="47400F10" w14:textId="0CED778B" w:rsidR="00B63092" w:rsidRPr="006D6550" w:rsidRDefault="000B2028" w:rsidP="00A94D54">
      <w:pPr>
        <w:pStyle w:val="Heading1"/>
      </w:pPr>
      <w:r>
        <w:rPr>
          <w:sz w:val="26"/>
          <w:szCs w:val="26"/>
        </w:rPr>
        <w:t xml:space="preserve"> </w:t>
      </w:r>
      <w:bookmarkStart w:id="15" w:name="_Toc107374365"/>
      <w:r w:rsidRPr="006D6550">
        <w:t>2.0: LITERATURE REVIEW</w:t>
      </w:r>
      <w:bookmarkEnd w:id="15"/>
    </w:p>
    <w:p w14:paraId="4CB2701F" w14:textId="45DBFE6D" w:rsidR="008D3F3F" w:rsidRDefault="00F11FC8">
      <w:pPr>
        <w:spacing w:line="360" w:lineRule="auto"/>
        <w:jc w:val="both"/>
        <w:rPr>
          <w:rFonts w:ascii="Times New Roman" w:hAnsi="Times New Roman"/>
          <w:sz w:val="26"/>
          <w:szCs w:val="26"/>
        </w:rPr>
      </w:pPr>
      <w:r>
        <w:rPr>
          <w:rFonts w:ascii="Times New Roman" w:hAnsi="Times New Roman"/>
          <w:sz w:val="26"/>
          <w:szCs w:val="26"/>
        </w:rPr>
        <w:t>An ordering system is referred to as a set</w:t>
      </w:r>
      <w:r w:rsidR="008F3664">
        <w:rPr>
          <w:rFonts w:ascii="Times New Roman" w:hAnsi="Times New Roman"/>
          <w:sz w:val="26"/>
          <w:szCs w:val="26"/>
        </w:rPr>
        <w:t xml:space="preserve"> </w:t>
      </w:r>
      <w:r>
        <w:rPr>
          <w:rFonts w:ascii="Times New Roman" w:hAnsi="Times New Roman"/>
          <w:sz w:val="26"/>
          <w:szCs w:val="26"/>
        </w:rPr>
        <w:t>of detail methods that is being used in handling the ordering process. Food ordering can be computerize</w:t>
      </w:r>
      <w:r w:rsidR="008F3664">
        <w:rPr>
          <w:rFonts w:ascii="Times New Roman" w:hAnsi="Times New Roman"/>
          <w:sz w:val="26"/>
          <w:szCs w:val="26"/>
        </w:rPr>
        <w:t>d or done manually. Those help customer to order their food themselves which is known as the customer self-ordering system.</w:t>
      </w:r>
    </w:p>
    <w:p w14:paraId="23BC69E6" w14:textId="3BA9910C" w:rsidR="008F3664" w:rsidRDefault="008F3664">
      <w:pPr>
        <w:spacing w:line="360" w:lineRule="auto"/>
        <w:jc w:val="both"/>
        <w:rPr>
          <w:rFonts w:ascii="Times New Roman" w:hAnsi="Times New Roman"/>
          <w:sz w:val="26"/>
          <w:szCs w:val="26"/>
        </w:rPr>
      </w:pPr>
      <w:r>
        <w:rPr>
          <w:rFonts w:ascii="Times New Roman" w:hAnsi="Times New Roman"/>
          <w:sz w:val="26"/>
          <w:szCs w:val="26"/>
        </w:rPr>
        <w:t>The customer self-ordering system can be defin</w:t>
      </w:r>
      <w:r w:rsidR="00681078">
        <w:rPr>
          <w:rFonts w:ascii="Times New Roman" w:hAnsi="Times New Roman"/>
          <w:sz w:val="26"/>
          <w:szCs w:val="26"/>
        </w:rPr>
        <w:t>ed as a computerized system that is being used by customer to place their own orders in the rest</w:t>
      </w:r>
      <w:r w:rsidR="009C5786">
        <w:rPr>
          <w:rFonts w:ascii="Times New Roman" w:hAnsi="Times New Roman"/>
          <w:sz w:val="26"/>
          <w:szCs w:val="26"/>
        </w:rPr>
        <w:t>au</w:t>
      </w:r>
      <w:r w:rsidR="00681078">
        <w:rPr>
          <w:rFonts w:ascii="Times New Roman" w:hAnsi="Times New Roman"/>
          <w:sz w:val="26"/>
          <w:szCs w:val="26"/>
        </w:rPr>
        <w:t>ran</w:t>
      </w:r>
      <w:r w:rsidR="009C5786">
        <w:rPr>
          <w:rFonts w:ascii="Times New Roman" w:hAnsi="Times New Roman"/>
          <w:sz w:val="26"/>
          <w:szCs w:val="26"/>
        </w:rPr>
        <w:t>t and allow the order to be tracked. In order to prepare and deliver the food to the computers.</w:t>
      </w:r>
    </w:p>
    <w:p w14:paraId="5A1EA860" w14:textId="77777777" w:rsidR="00030412" w:rsidRDefault="00030412" w:rsidP="00030412">
      <w:pPr>
        <w:pStyle w:val="Heading1"/>
        <w:jc w:val="center"/>
        <w:rPr>
          <w:rFonts w:ascii="Times New Roman" w:hAnsi="Times New Roman" w:cs="Times New Roman"/>
          <w:b/>
          <w:bCs/>
          <w:sz w:val="36"/>
          <w:szCs w:val="36"/>
        </w:rPr>
      </w:pPr>
      <w:bookmarkStart w:id="16" w:name="_Toc107374366"/>
    </w:p>
    <w:p w14:paraId="3D2B59D7" w14:textId="77777777" w:rsidR="00030412" w:rsidRDefault="00030412" w:rsidP="00030412">
      <w:pPr>
        <w:pStyle w:val="Heading1"/>
        <w:jc w:val="center"/>
        <w:rPr>
          <w:rFonts w:ascii="Times New Roman" w:hAnsi="Times New Roman" w:cs="Times New Roman"/>
          <w:b/>
          <w:bCs/>
          <w:sz w:val="36"/>
          <w:szCs w:val="36"/>
        </w:rPr>
      </w:pPr>
    </w:p>
    <w:p w14:paraId="18A3714C" w14:textId="77777777" w:rsidR="00030412" w:rsidRDefault="00030412" w:rsidP="00030412">
      <w:pPr>
        <w:pStyle w:val="Heading1"/>
        <w:jc w:val="center"/>
        <w:rPr>
          <w:rFonts w:ascii="Times New Roman" w:hAnsi="Times New Roman" w:cs="Times New Roman"/>
          <w:b/>
          <w:bCs/>
          <w:sz w:val="36"/>
          <w:szCs w:val="36"/>
        </w:rPr>
      </w:pPr>
    </w:p>
    <w:p w14:paraId="37F346F6" w14:textId="61FC1F51" w:rsidR="00030412" w:rsidRDefault="00030412" w:rsidP="00030412">
      <w:pPr>
        <w:pStyle w:val="Heading1"/>
        <w:rPr>
          <w:rFonts w:ascii="Times New Roman" w:hAnsi="Times New Roman" w:cs="Times New Roman"/>
          <w:b/>
          <w:bCs/>
          <w:sz w:val="36"/>
          <w:szCs w:val="36"/>
        </w:rPr>
      </w:pPr>
    </w:p>
    <w:p w14:paraId="204A5F4A" w14:textId="77777777" w:rsidR="00030412" w:rsidRPr="00030412" w:rsidRDefault="00030412" w:rsidP="00030412"/>
    <w:p w14:paraId="272E5EB3" w14:textId="26899A12" w:rsidR="00030412" w:rsidRDefault="00030412" w:rsidP="00030412">
      <w:pPr>
        <w:pStyle w:val="Heading1"/>
        <w:rPr>
          <w:rFonts w:ascii="Times New Roman" w:hAnsi="Times New Roman" w:cs="Times New Roman"/>
          <w:b/>
          <w:bCs/>
          <w:sz w:val="36"/>
          <w:szCs w:val="36"/>
        </w:rPr>
      </w:pPr>
    </w:p>
    <w:p w14:paraId="07E8662E" w14:textId="79A4AAAE" w:rsidR="00030412" w:rsidRDefault="00030412" w:rsidP="00030412"/>
    <w:p w14:paraId="3D34C95A" w14:textId="77777777" w:rsidR="00030412" w:rsidRPr="00030412" w:rsidRDefault="00030412" w:rsidP="00030412"/>
    <w:p w14:paraId="66E107FB" w14:textId="60364CD5" w:rsidR="00030412" w:rsidRDefault="00030412" w:rsidP="00030412">
      <w:pPr>
        <w:pStyle w:val="Heading1"/>
        <w:jc w:val="center"/>
        <w:rPr>
          <w:rFonts w:ascii="Times New Roman" w:hAnsi="Times New Roman" w:cs="Times New Roman"/>
          <w:b/>
          <w:bCs/>
          <w:sz w:val="36"/>
          <w:szCs w:val="36"/>
        </w:rPr>
      </w:pPr>
    </w:p>
    <w:p w14:paraId="60227FB1" w14:textId="2D1D4A27" w:rsidR="00030412" w:rsidRDefault="00030412" w:rsidP="00030412">
      <w:pPr>
        <w:pStyle w:val="Heading1"/>
        <w:rPr>
          <w:rFonts w:ascii="Times New Roman" w:hAnsi="Times New Roman" w:cs="Times New Roman"/>
          <w:b/>
          <w:bCs/>
          <w:sz w:val="36"/>
          <w:szCs w:val="36"/>
        </w:rPr>
      </w:pPr>
    </w:p>
    <w:p w14:paraId="57B28672" w14:textId="77777777" w:rsidR="00030412" w:rsidRPr="00030412" w:rsidRDefault="00030412" w:rsidP="00030412"/>
    <w:p w14:paraId="18A3BBE1" w14:textId="417C7F0A" w:rsidR="001E4517" w:rsidRPr="00030412" w:rsidRDefault="001E4517" w:rsidP="00030412">
      <w:pPr>
        <w:pStyle w:val="Heading1"/>
        <w:jc w:val="center"/>
        <w:rPr>
          <w:rFonts w:ascii="Times New Roman" w:hAnsi="Times New Roman" w:cs="Times New Roman"/>
          <w:b/>
          <w:bCs/>
          <w:sz w:val="36"/>
          <w:szCs w:val="36"/>
        </w:rPr>
      </w:pPr>
      <w:r w:rsidRPr="00030412">
        <w:rPr>
          <w:rFonts w:ascii="Times New Roman" w:hAnsi="Times New Roman" w:cs="Times New Roman"/>
          <w:b/>
          <w:bCs/>
          <w:sz w:val="36"/>
          <w:szCs w:val="36"/>
        </w:rPr>
        <w:lastRenderedPageBreak/>
        <w:t>CHAPTER THREE</w:t>
      </w:r>
      <w:bookmarkEnd w:id="16"/>
    </w:p>
    <w:p w14:paraId="7F8EC442" w14:textId="5A0BACB5" w:rsidR="00B63092" w:rsidRPr="006D6550" w:rsidRDefault="001E4517" w:rsidP="004D1484">
      <w:pPr>
        <w:pStyle w:val="Heading1"/>
      </w:pPr>
      <w:bookmarkStart w:id="17" w:name="_Toc107374367"/>
      <w:r w:rsidRPr="006D6550">
        <w:t>3.0: METHODOLOGY</w:t>
      </w:r>
      <w:bookmarkEnd w:id="17"/>
    </w:p>
    <w:p w14:paraId="4569FC74" w14:textId="5CBBB995" w:rsidR="00A45A36" w:rsidRDefault="00697D0E">
      <w:pPr>
        <w:spacing w:line="360" w:lineRule="auto"/>
        <w:jc w:val="both"/>
        <w:rPr>
          <w:rFonts w:ascii="Times New Roman" w:hAnsi="Times New Roman"/>
          <w:sz w:val="26"/>
          <w:szCs w:val="26"/>
        </w:rPr>
      </w:pPr>
      <w:r>
        <w:rPr>
          <w:rFonts w:ascii="Times New Roman" w:hAnsi="Times New Roman"/>
          <w:sz w:val="26"/>
          <w:szCs w:val="26"/>
        </w:rPr>
        <w:t xml:space="preserve">Research methodology has many research dimension and methods. The scope of research methodology is wider than research method. This is mainly adopted by the researcher in undertaking this research. Methodology </w:t>
      </w:r>
      <w:r w:rsidR="00ED422A">
        <w:rPr>
          <w:rFonts w:ascii="Times New Roman" w:hAnsi="Times New Roman"/>
          <w:sz w:val="26"/>
          <w:szCs w:val="26"/>
        </w:rPr>
        <w:t xml:space="preserve">is the underlying principles and that govern a system method, on the other hand it’s a systematic procedure for a set of activities. Thus, from </w:t>
      </w:r>
      <w:r w:rsidR="00A45A36">
        <w:rPr>
          <w:rFonts w:ascii="Times New Roman" w:hAnsi="Times New Roman"/>
          <w:sz w:val="26"/>
          <w:szCs w:val="26"/>
        </w:rPr>
        <w:t>this definition</w:t>
      </w:r>
      <w:r w:rsidR="00ED422A">
        <w:rPr>
          <w:rFonts w:ascii="Times New Roman" w:hAnsi="Times New Roman"/>
          <w:sz w:val="26"/>
          <w:szCs w:val="26"/>
        </w:rPr>
        <w:t xml:space="preserve"> a methodology encompasses the method </w:t>
      </w:r>
      <w:r w:rsidR="00A45A36">
        <w:rPr>
          <w:rFonts w:ascii="Times New Roman" w:hAnsi="Times New Roman"/>
          <w:sz w:val="26"/>
          <w:szCs w:val="26"/>
        </w:rPr>
        <w:t>used within a study.</w:t>
      </w:r>
    </w:p>
    <w:p w14:paraId="28CB6E82" w14:textId="0E9ECA12" w:rsidR="00A45A36" w:rsidRDefault="00A45A36">
      <w:pPr>
        <w:spacing w:line="360" w:lineRule="auto"/>
        <w:jc w:val="both"/>
        <w:rPr>
          <w:rFonts w:ascii="Times New Roman" w:hAnsi="Times New Roman"/>
          <w:sz w:val="26"/>
          <w:szCs w:val="26"/>
        </w:rPr>
      </w:pPr>
      <w:r>
        <w:rPr>
          <w:rFonts w:ascii="Times New Roman" w:hAnsi="Times New Roman"/>
          <w:sz w:val="26"/>
          <w:szCs w:val="26"/>
        </w:rPr>
        <w:t xml:space="preserve">A waterfall model under the software development life cycle (SDLC) is the methodology used to procedure the online food ordering system and the customer </w:t>
      </w:r>
      <w:r w:rsidR="00B13B48">
        <w:rPr>
          <w:rFonts w:ascii="Times New Roman" w:hAnsi="Times New Roman"/>
          <w:sz w:val="26"/>
          <w:szCs w:val="26"/>
        </w:rPr>
        <w:t>self-ordering</w:t>
      </w:r>
      <w:r>
        <w:rPr>
          <w:rFonts w:ascii="Times New Roman" w:hAnsi="Times New Roman"/>
          <w:sz w:val="26"/>
          <w:szCs w:val="26"/>
        </w:rPr>
        <w:t xml:space="preserve"> </w:t>
      </w:r>
      <w:r w:rsidR="00B13B48">
        <w:rPr>
          <w:rFonts w:ascii="Times New Roman" w:hAnsi="Times New Roman"/>
          <w:sz w:val="26"/>
          <w:szCs w:val="26"/>
        </w:rPr>
        <w:t>system. It is used by system developers to produce or alter information system or software.</w:t>
      </w:r>
      <w:r>
        <w:rPr>
          <w:rFonts w:ascii="Times New Roman" w:hAnsi="Times New Roman"/>
          <w:sz w:val="26"/>
          <w:szCs w:val="26"/>
        </w:rPr>
        <w:t xml:space="preserve"> </w:t>
      </w:r>
    </w:p>
    <w:p w14:paraId="6A93D368" w14:textId="77777777" w:rsidR="00087196" w:rsidRDefault="00697D0E">
      <w:pPr>
        <w:spacing w:line="360" w:lineRule="auto"/>
        <w:jc w:val="both"/>
        <w:rPr>
          <w:rFonts w:ascii="Times New Roman" w:hAnsi="Times New Roman"/>
          <w:sz w:val="26"/>
          <w:szCs w:val="26"/>
        </w:rPr>
      </w:pPr>
      <w:r>
        <w:rPr>
          <w:rFonts w:ascii="Times New Roman" w:hAnsi="Times New Roman"/>
          <w:sz w:val="26"/>
          <w:szCs w:val="26"/>
        </w:rPr>
        <w:t xml:space="preserve"> </w:t>
      </w:r>
      <w:r w:rsidR="00CD28E6">
        <w:rPr>
          <w:rFonts w:ascii="Times New Roman" w:hAnsi="Times New Roman"/>
          <w:sz w:val="26"/>
          <w:szCs w:val="26"/>
        </w:rPr>
        <w:t xml:space="preserve">It divides the development process in to several stage or processes. After the completion of one stage, it will logically move to another stage. Sometimes moving back to the previous </w:t>
      </w:r>
      <w:r w:rsidR="00087196">
        <w:rPr>
          <w:rFonts w:ascii="Times New Roman" w:hAnsi="Times New Roman"/>
          <w:sz w:val="26"/>
          <w:szCs w:val="26"/>
        </w:rPr>
        <w:t>stage is necessary due to failure that occurs in current stages.</w:t>
      </w:r>
    </w:p>
    <w:p w14:paraId="502420C3" w14:textId="3D1DAE06" w:rsidR="009C5786" w:rsidRDefault="00087196">
      <w:pPr>
        <w:spacing w:line="360" w:lineRule="auto"/>
        <w:jc w:val="both"/>
        <w:rPr>
          <w:rFonts w:ascii="Times New Roman" w:hAnsi="Times New Roman"/>
          <w:sz w:val="26"/>
          <w:szCs w:val="26"/>
        </w:rPr>
      </w:pPr>
      <w:r>
        <w:rPr>
          <w:rFonts w:ascii="Times New Roman" w:hAnsi="Times New Roman"/>
          <w:sz w:val="26"/>
          <w:szCs w:val="26"/>
        </w:rPr>
        <w:t xml:space="preserve">System design method are a discipline within the software development industry which seek to provide a framework for activity and the capture, </w:t>
      </w:r>
      <w:r w:rsidR="00255FC9">
        <w:rPr>
          <w:rFonts w:ascii="Times New Roman" w:hAnsi="Times New Roman"/>
          <w:sz w:val="26"/>
          <w:szCs w:val="26"/>
        </w:rPr>
        <w:t>storage, transformation</w:t>
      </w:r>
      <w:r>
        <w:rPr>
          <w:rFonts w:ascii="Times New Roman" w:hAnsi="Times New Roman"/>
          <w:sz w:val="26"/>
          <w:szCs w:val="26"/>
        </w:rPr>
        <w:t xml:space="preserve"> and dissemination of information so as to enable the econo</w:t>
      </w:r>
      <w:r w:rsidR="001E4517">
        <w:rPr>
          <w:rFonts w:ascii="Times New Roman" w:hAnsi="Times New Roman"/>
          <w:sz w:val="26"/>
          <w:szCs w:val="26"/>
        </w:rPr>
        <w:t>mic development of computer system that are fit purpose.</w:t>
      </w:r>
      <w:r>
        <w:rPr>
          <w:rFonts w:ascii="Times New Roman" w:hAnsi="Times New Roman"/>
          <w:sz w:val="26"/>
          <w:szCs w:val="26"/>
        </w:rPr>
        <w:t xml:space="preserve">  </w:t>
      </w:r>
      <w:r w:rsidR="00CD28E6">
        <w:rPr>
          <w:rFonts w:ascii="Times New Roman" w:hAnsi="Times New Roman"/>
          <w:sz w:val="26"/>
          <w:szCs w:val="26"/>
        </w:rPr>
        <w:t xml:space="preserve"> </w:t>
      </w:r>
    </w:p>
    <w:p w14:paraId="01D56653" w14:textId="77777777" w:rsidR="006D6550" w:rsidRDefault="006D6550" w:rsidP="006A242C">
      <w:pPr>
        <w:spacing w:line="360" w:lineRule="auto"/>
        <w:jc w:val="center"/>
        <w:rPr>
          <w:rFonts w:ascii="Times New Roman" w:hAnsi="Times New Roman"/>
          <w:b/>
          <w:bCs/>
          <w:sz w:val="36"/>
          <w:szCs w:val="36"/>
        </w:rPr>
      </w:pPr>
    </w:p>
    <w:p w14:paraId="44CCA53E" w14:textId="77777777" w:rsidR="006D6550" w:rsidRDefault="006D6550" w:rsidP="006A242C">
      <w:pPr>
        <w:spacing w:line="360" w:lineRule="auto"/>
        <w:jc w:val="center"/>
        <w:rPr>
          <w:rFonts w:ascii="Times New Roman" w:hAnsi="Times New Roman"/>
          <w:b/>
          <w:bCs/>
          <w:sz w:val="36"/>
          <w:szCs w:val="36"/>
        </w:rPr>
      </w:pPr>
    </w:p>
    <w:p w14:paraId="6EE5BA82" w14:textId="77777777" w:rsidR="006D6550" w:rsidRDefault="006D6550" w:rsidP="006A242C">
      <w:pPr>
        <w:spacing w:line="360" w:lineRule="auto"/>
        <w:jc w:val="center"/>
        <w:rPr>
          <w:rFonts w:ascii="Times New Roman" w:hAnsi="Times New Roman"/>
          <w:b/>
          <w:bCs/>
          <w:sz w:val="36"/>
          <w:szCs w:val="36"/>
        </w:rPr>
      </w:pPr>
    </w:p>
    <w:p w14:paraId="3AAF08C7" w14:textId="77777777" w:rsidR="006D6550" w:rsidRDefault="006D6550" w:rsidP="006A242C">
      <w:pPr>
        <w:spacing w:line="360" w:lineRule="auto"/>
        <w:jc w:val="center"/>
        <w:rPr>
          <w:rFonts w:ascii="Times New Roman" w:hAnsi="Times New Roman"/>
          <w:b/>
          <w:bCs/>
          <w:sz w:val="36"/>
          <w:szCs w:val="36"/>
        </w:rPr>
      </w:pPr>
    </w:p>
    <w:p w14:paraId="422327D3" w14:textId="77777777" w:rsidR="004D1484" w:rsidRDefault="004D1484" w:rsidP="00030412">
      <w:pPr>
        <w:spacing w:line="360" w:lineRule="auto"/>
        <w:rPr>
          <w:rFonts w:ascii="Times New Roman" w:hAnsi="Times New Roman"/>
          <w:b/>
          <w:bCs/>
          <w:sz w:val="36"/>
          <w:szCs w:val="36"/>
        </w:rPr>
      </w:pPr>
    </w:p>
    <w:p w14:paraId="13E9958B" w14:textId="24894B86" w:rsidR="001E4517" w:rsidRPr="000F35F1" w:rsidRDefault="000B2028" w:rsidP="000F35F1">
      <w:pPr>
        <w:pStyle w:val="Heading1"/>
        <w:jc w:val="center"/>
        <w:rPr>
          <w:b/>
          <w:bCs/>
          <w:sz w:val="36"/>
          <w:szCs w:val="36"/>
        </w:rPr>
      </w:pPr>
      <w:bookmarkStart w:id="18" w:name="_Toc107374368"/>
      <w:r w:rsidRPr="000F35F1">
        <w:rPr>
          <w:b/>
          <w:bCs/>
          <w:sz w:val="36"/>
          <w:szCs w:val="36"/>
        </w:rPr>
        <w:lastRenderedPageBreak/>
        <w:t>CHAPTER</w:t>
      </w:r>
      <w:r w:rsidR="001E4517" w:rsidRPr="000F35F1">
        <w:rPr>
          <w:b/>
          <w:bCs/>
          <w:sz w:val="36"/>
          <w:szCs w:val="36"/>
        </w:rPr>
        <w:t xml:space="preserve"> FOUR</w:t>
      </w:r>
      <w:bookmarkEnd w:id="18"/>
    </w:p>
    <w:p w14:paraId="230C03F3" w14:textId="5F539544" w:rsidR="00B63092" w:rsidRPr="006A242C" w:rsidRDefault="000B2028" w:rsidP="004D1484">
      <w:pPr>
        <w:pStyle w:val="Heading1"/>
      </w:pPr>
      <w:r w:rsidRPr="006A242C">
        <w:t xml:space="preserve"> </w:t>
      </w:r>
      <w:bookmarkStart w:id="19" w:name="_Toc107374369"/>
      <w:r w:rsidR="001E4517" w:rsidRPr="006A242C">
        <w:t>4.0: OVERALL</w:t>
      </w:r>
      <w:r w:rsidRPr="006A242C">
        <w:t xml:space="preserve"> DESCRIPTION</w:t>
      </w:r>
      <w:bookmarkEnd w:id="19"/>
    </w:p>
    <w:p w14:paraId="1F005161" w14:textId="0FD88158" w:rsidR="00B63092" w:rsidRPr="006A242C" w:rsidRDefault="00036A4A" w:rsidP="004D1484">
      <w:pPr>
        <w:pStyle w:val="Heading1"/>
      </w:pPr>
      <w:bookmarkStart w:id="20" w:name="_Toc107374370"/>
      <w:r w:rsidRPr="006A242C">
        <w:t>4.1 weaknesses of the current system</w:t>
      </w:r>
      <w:bookmarkEnd w:id="20"/>
    </w:p>
    <w:p w14:paraId="6A3EB061" w14:textId="77777777" w:rsidR="00B63092" w:rsidRDefault="000B2028">
      <w:pPr>
        <w:pStyle w:val="ListParagraph"/>
        <w:numPr>
          <w:ilvl w:val="0"/>
          <w:numId w:val="8"/>
        </w:numPr>
        <w:spacing w:line="360" w:lineRule="auto"/>
        <w:jc w:val="both"/>
        <w:rPr>
          <w:rFonts w:ascii="Times New Roman" w:hAnsi="Times New Roman"/>
          <w:sz w:val="26"/>
          <w:szCs w:val="26"/>
        </w:rPr>
      </w:pPr>
      <w:r>
        <w:rPr>
          <w:rFonts w:ascii="Times New Roman" w:hAnsi="Times New Roman"/>
          <w:sz w:val="26"/>
          <w:szCs w:val="26"/>
        </w:rPr>
        <w:t>Inconvenience of customer needing to have a physical copy of the menu</w:t>
      </w:r>
    </w:p>
    <w:p w14:paraId="020177A5" w14:textId="77777777" w:rsidR="00B63092" w:rsidRDefault="000B2028">
      <w:pPr>
        <w:pStyle w:val="ListParagraph"/>
        <w:numPr>
          <w:ilvl w:val="0"/>
          <w:numId w:val="8"/>
        </w:numPr>
        <w:spacing w:line="360" w:lineRule="auto"/>
        <w:jc w:val="both"/>
        <w:rPr>
          <w:rFonts w:ascii="Times New Roman" w:hAnsi="Times New Roman"/>
          <w:sz w:val="26"/>
          <w:szCs w:val="26"/>
        </w:rPr>
      </w:pPr>
      <w:r>
        <w:rPr>
          <w:rFonts w:ascii="Times New Roman" w:hAnsi="Times New Roman"/>
          <w:sz w:val="26"/>
          <w:szCs w:val="26"/>
        </w:rPr>
        <w:t>Time consuming</w:t>
      </w:r>
    </w:p>
    <w:p w14:paraId="0D57B8D4" w14:textId="77777777" w:rsidR="00B63092" w:rsidRDefault="000B2028">
      <w:pPr>
        <w:pStyle w:val="ListParagraph"/>
        <w:numPr>
          <w:ilvl w:val="0"/>
          <w:numId w:val="8"/>
        </w:numPr>
        <w:spacing w:line="360" w:lineRule="auto"/>
        <w:jc w:val="both"/>
        <w:rPr>
          <w:rFonts w:ascii="Times New Roman" w:hAnsi="Times New Roman"/>
          <w:sz w:val="26"/>
          <w:szCs w:val="26"/>
        </w:rPr>
      </w:pPr>
      <w:r>
        <w:rPr>
          <w:rFonts w:ascii="Times New Roman" w:hAnsi="Times New Roman"/>
          <w:sz w:val="26"/>
          <w:szCs w:val="26"/>
        </w:rPr>
        <w:t>Lack of visual confirmation that the order was placed correctly</w:t>
      </w:r>
    </w:p>
    <w:p w14:paraId="795A6638" w14:textId="77777777" w:rsidR="00B63092" w:rsidRDefault="000B2028">
      <w:pPr>
        <w:pStyle w:val="ListParagraph"/>
        <w:numPr>
          <w:ilvl w:val="0"/>
          <w:numId w:val="8"/>
        </w:numPr>
        <w:spacing w:line="360" w:lineRule="auto"/>
        <w:jc w:val="both"/>
        <w:rPr>
          <w:rFonts w:ascii="Times New Roman" w:hAnsi="Times New Roman"/>
          <w:sz w:val="26"/>
          <w:szCs w:val="26"/>
        </w:rPr>
      </w:pPr>
      <w:r>
        <w:rPr>
          <w:rFonts w:ascii="Times New Roman" w:hAnsi="Times New Roman"/>
          <w:sz w:val="26"/>
          <w:szCs w:val="26"/>
        </w:rPr>
        <w:t xml:space="preserve"> Necessity for restaurant to have an employee answering the phone and taking orders</w:t>
      </w:r>
    </w:p>
    <w:p w14:paraId="1C1074F0" w14:textId="77777777" w:rsidR="00B63092" w:rsidRDefault="000B2028">
      <w:pPr>
        <w:pStyle w:val="ListParagraph"/>
        <w:numPr>
          <w:ilvl w:val="0"/>
          <w:numId w:val="8"/>
        </w:numPr>
        <w:spacing w:line="360" w:lineRule="auto"/>
        <w:jc w:val="both"/>
        <w:rPr>
          <w:rFonts w:ascii="Times New Roman" w:hAnsi="Times New Roman"/>
          <w:sz w:val="26"/>
          <w:szCs w:val="26"/>
        </w:rPr>
      </w:pPr>
      <w:r>
        <w:rPr>
          <w:rFonts w:ascii="Times New Roman" w:hAnsi="Times New Roman"/>
          <w:sz w:val="26"/>
          <w:szCs w:val="26"/>
        </w:rPr>
        <w:t xml:space="preserve"> in tracking customers past history</w:t>
      </w:r>
    </w:p>
    <w:p w14:paraId="3E62D675" w14:textId="77777777" w:rsidR="00B63092" w:rsidRDefault="000B2028">
      <w:pPr>
        <w:pStyle w:val="ListParagraph"/>
        <w:numPr>
          <w:ilvl w:val="0"/>
          <w:numId w:val="8"/>
        </w:numPr>
        <w:spacing w:line="360" w:lineRule="auto"/>
        <w:jc w:val="both"/>
        <w:rPr>
          <w:rFonts w:ascii="Times New Roman" w:hAnsi="Times New Roman"/>
          <w:sz w:val="26"/>
          <w:szCs w:val="26"/>
        </w:rPr>
      </w:pPr>
      <w:r>
        <w:rPr>
          <w:rFonts w:ascii="Times New Roman" w:hAnsi="Times New Roman"/>
          <w:sz w:val="26"/>
          <w:szCs w:val="26"/>
        </w:rPr>
        <w:t>Manual work and consumes large volumes of data</w:t>
      </w:r>
    </w:p>
    <w:p w14:paraId="70CA13FA" w14:textId="77777777" w:rsidR="00B63092" w:rsidRDefault="000B2028">
      <w:pPr>
        <w:pStyle w:val="ListParagraph"/>
        <w:numPr>
          <w:ilvl w:val="0"/>
          <w:numId w:val="8"/>
        </w:numPr>
        <w:spacing w:line="360" w:lineRule="auto"/>
        <w:jc w:val="both"/>
        <w:rPr>
          <w:rFonts w:ascii="Times New Roman" w:hAnsi="Times New Roman"/>
          <w:sz w:val="26"/>
          <w:szCs w:val="26"/>
        </w:rPr>
      </w:pPr>
      <w:r>
        <w:rPr>
          <w:rFonts w:ascii="Times New Roman" w:hAnsi="Times New Roman"/>
          <w:sz w:val="26"/>
          <w:szCs w:val="26"/>
        </w:rPr>
        <w:t>Lack of data security4.2</w:t>
      </w:r>
    </w:p>
    <w:p w14:paraId="136D56FB"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 </w:t>
      </w:r>
    </w:p>
    <w:p w14:paraId="64AEAA15" w14:textId="51329571" w:rsidR="00B63092" w:rsidRPr="006A242C" w:rsidRDefault="00036A4A" w:rsidP="004D1484">
      <w:pPr>
        <w:pStyle w:val="Heading1"/>
      </w:pPr>
      <w:bookmarkStart w:id="21" w:name="_Toc107374371"/>
      <w:r w:rsidRPr="006A242C">
        <w:t>4.2 merits of the proposed system</w:t>
      </w:r>
      <w:bookmarkEnd w:id="21"/>
    </w:p>
    <w:p w14:paraId="1BBFCBBC" w14:textId="77777777" w:rsidR="00B63092" w:rsidRDefault="000B2028">
      <w:pPr>
        <w:pStyle w:val="ListParagraph"/>
        <w:numPr>
          <w:ilvl w:val="0"/>
          <w:numId w:val="9"/>
        </w:numPr>
        <w:spacing w:line="360" w:lineRule="auto"/>
        <w:jc w:val="both"/>
        <w:rPr>
          <w:rFonts w:ascii="Times New Roman" w:hAnsi="Times New Roman"/>
          <w:sz w:val="26"/>
          <w:szCs w:val="26"/>
        </w:rPr>
      </w:pPr>
      <w:r>
        <w:rPr>
          <w:rFonts w:ascii="Times New Roman" w:hAnsi="Times New Roman"/>
          <w:sz w:val="26"/>
          <w:szCs w:val="26"/>
        </w:rPr>
        <w:t>Security of data. Data are well protected for personal use.</w:t>
      </w:r>
    </w:p>
    <w:p w14:paraId="27F7B88D" w14:textId="77777777" w:rsidR="00B63092" w:rsidRDefault="000B2028">
      <w:pPr>
        <w:pStyle w:val="ListParagraph"/>
        <w:numPr>
          <w:ilvl w:val="0"/>
          <w:numId w:val="9"/>
        </w:numPr>
        <w:spacing w:line="360" w:lineRule="auto"/>
        <w:jc w:val="both"/>
        <w:rPr>
          <w:rFonts w:ascii="Times New Roman" w:hAnsi="Times New Roman"/>
          <w:sz w:val="26"/>
          <w:szCs w:val="26"/>
        </w:rPr>
      </w:pPr>
      <w:r>
        <w:rPr>
          <w:rFonts w:ascii="Times New Roman" w:hAnsi="Times New Roman"/>
          <w:sz w:val="26"/>
          <w:szCs w:val="26"/>
        </w:rPr>
        <w:t xml:space="preserve"> data accuracy during order placement process</w:t>
      </w:r>
    </w:p>
    <w:p w14:paraId="656FB71D" w14:textId="77777777" w:rsidR="00B63092" w:rsidRDefault="000B2028">
      <w:pPr>
        <w:pStyle w:val="ListParagraph"/>
        <w:numPr>
          <w:ilvl w:val="0"/>
          <w:numId w:val="9"/>
        </w:numPr>
        <w:spacing w:line="360" w:lineRule="auto"/>
        <w:jc w:val="both"/>
        <w:rPr>
          <w:rFonts w:ascii="Times New Roman" w:hAnsi="Times New Roman"/>
          <w:sz w:val="26"/>
          <w:szCs w:val="26"/>
        </w:rPr>
      </w:pPr>
      <w:r>
        <w:rPr>
          <w:rFonts w:ascii="Times New Roman" w:hAnsi="Times New Roman"/>
          <w:sz w:val="26"/>
          <w:szCs w:val="26"/>
        </w:rPr>
        <w:t>Minimized manual data entry</w:t>
      </w:r>
    </w:p>
    <w:p w14:paraId="09D0AEBA" w14:textId="77777777" w:rsidR="00B63092" w:rsidRDefault="000B2028">
      <w:pPr>
        <w:pStyle w:val="ListParagraph"/>
        <w:numPr>
          <w:ilvl w:val="0"/>
          <w:numId w:val="9"/>
        </w:numPr>
        <w:spacing w:line="360" w:lineRule="auto"/>
        <w:jc w:val="both"/>
        <w:rPr>
          <w:rFonts w:ascii="Times New Roman" w:hAnsi="Times New Roman"/>
          <w:sz w:val="26"/>
          <w:szCs w:val="26"/>
        </w:rPr>
      </w:pPr>
      <w:r>
        <w:rPr>
          <w:rFonts w:ascii="Times New Roman" w:hAnsi="Times New Roman"/>
          <w:sz w:val="26"/>
          <w:szCs w:val="26"/>
        </w:rPr>
        <w:t>Greater efficiency since data processing is very fast</w:t>
      </w:r>
    </w:p>
    <w:p w14:paraId="25CBCB39" w14:textId="77777777" w:rsidR="00B63092" w:rsidRDefault="000B2028">
      <w:pPr>
        <w:pStyle w:val="ListParagraph"/>
        <w:numPr>
          <w:ilvl w:val="0"/>
          <w:numId w:val="9"/>
        </w:numPr>
        <w:spacing w:line="360" w:lineRule="auto"/>
        <w:jc w:val="both"/>
        <w:rPr>
          <w:rFonts w:ascii="Times New Roman" w:hAnsi="Times New Roman"/>
          <w:sz w:val="26"/>
          <w:szCs w:val="26"/>
        </w:rPr>
      </w:pPr>
      <w:r>
        <w:rPr>
          <w:rFonts w:ascii="Times New Roman" w:hAnsi="Times New Roman"/>
          <w:sz w:val="26"/>
          <w:szCs w:val="26"/>
        </w:rPr>
        <w:t>User friendly and interactive interface with provision for customer to view menu sand have a visual confirmation that the order was place correctly.</w:t>
      </w:r>
    </w:p>
    <w:p w14:paraId="163FFF49" w14:textId="77777777" w:rsidR="00B63092" w:rsidRDefault="000B2028">
      <w:pPr>
        <w:pStyle w:val="ListParagraph"/>
        <w:numPr>
          <w:ilvl w:val="0"/>
          <w:numId w:val="9"/>
        </w:numPr>
        <w:spacing w:line="360" w:lineRule="auto"/>
        <w:jc w:val="both"/>
        <w:rPr>
          <w:rFonts w:ascii="Times New Roman" w:hAnsi="Times New Roman"/>
          <w:sz w:val="26"/>
          <w:szCs w:val="26"/>
        </w:rPr>
      </w:pPr>
      <w:r>
        <w:rPr>
          <w:rFonts w:ascii="Times New Roman" w:hAnsi="Times New Roman"/>
          <w:sz w:val="26"/>
          <w:szCs w:val="26"/>
        </w:rPr>
        <w:t xml:space="preserve"> time requirement during the order placement process</w:t>
      </w:r>
    </w:p>
    <w:p w14:paraId="30314220" w14:textId="77777777" w:rsidR="00B63092" w:rsidRDefault="000B2028">
      <w:pPr>
        <w:pStyle w:val="ListParagraph"/>
        <w:numPr>
          <w:ilvl w:val="0"/>
          <w:numId w:val="9"/>
        </w:numPr>
        <w:spacing w:line="360" w:lineRule="auto"/>
        <w:jc w:val="both"/>
        <w:rPr>
          <w:rFonts w:ascii="Times New Roman" w:hAnsi="Times New Roman"/>
          <w:sz w:val="26"/>
          <w:szCs w:val="26"/>
        </w:rPr>
      </w:pPr>
      <w:r>
        <w:rPr>
          <w:rFonts w:ascii="Times New Roman" w:hAnsi="Times New Roman"/>
          <w:sz w:val="26"/>
          <w:szCs w:val="26"/>
        </w:rPr>
        <w:t>Greatly simplifies the ordering process for both customer and restaurant.4.3</w:t>
      </w:r>
    </w:p>
    <w:p w14:paraId="6CC29EB6"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 </w:t>
      </w:r>
    </w:p>
    <w:p w14:paraId="014FAB33" w14:textId="77777777" w:rsidR="00B63092" w:rsidRPr="00036A4A" w:rsidRDefault="000B2028" w:rsidP="004D1484">
      <w:pPr>
        <w:pStyle w:val="Heading1"/>
      </w:pPr>
      <w:bookmarkStart w:id="22" w:name="_Toc107374372"/>
      <w:r w:rsidRPr="00036A4A">
        <w:t>4.3 Feasibility study</w:t>
      </w:r>
      <w:bookmarkEnd w:id="22"/>
    </w:p>
    <w:p w14:paraId="68677966"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This is an evaluation and analysis of the potential of the proposed project which is based on extensive investigation and research to support the process of decision making. [1] It assesses the operational, technical and economic merits of the proposed project. The feasibility study is intended to be a preliminary review of the facts to see if it is worthy of </w:t>
      </w:r>
      <w:r>
        <w:rPr>
          <w:rFonts w:ascii="Times New Roman" w:hAnsi="Times New Roman"/>
          <w:sz w:val="26"/>
          <w:szCs w:val="26"/>
        </w:rPr>
        <w:lastRenderedPageBreak/>
        <w:t>proceeding to the analysis phase. From the systems analyst perspective, the feasibility analysis is the primary tool for recommending whether to proceed to the next phase or to discontinue the project.</w:t>
      </w:r>
    </w:p>
    <w:p w14:paraId="64A92EE5" w14:textId="0D15C877" w:rsidR="00B63092" w:rsidRPr="006A242C" w:rsidRDefault="00036A4A" w:rsidP="004D1484">
      <w:pPr>
        <w:pStyle w:val="Heading1"/>
      </w:pPr>
      <w:bookmarkStart w:id="23" w:name="_Toc107374373"/>
      <w:r w:rsidRPr="006A242C">
        <w:t>4.3.1 technical feasibility</w:t>
      </w:r>
      <w:bookmarkEnd w:id="23"/>
    </w:p>
    <w:p w14:paraId="327E1298" w14:textId="5CA564A3" w:rsidR="00B63092" w:rsidRDefault="000B2028">
      <w:pPr>
        <w:spacing w:line="360" w:lineRule="auto"/>
        <w:jc w:val="both"/>
        <w:rPr>
          <w:rFonts w:ascii="Times New Roman" w:hAnsi="Times New Roman"/>
          <w:sz w:val="26"/>
          <w:szCs w:val="26"/>
        </w:rPr>
      </w:pPr>
      <w:r>
        <w:rPr>
          <w:rFonts w:ascii="Times New Roman" w:hAnsi="Times New Roman"/>
          <w:sz w:val="26"/>
          <w:szCs w:val="26"/>
        </w:rPr>
        <w:t>This assessment is focused on gaining an understanding of the present technical resources of the organization and their applicability to the expected needs of the proposed system. Evaluation of the hardware and software and how it meets the needs of the proposed system. The systems project is considered technically feasible if the internal technical capability is sufficient to support the project requirements. The essential questions that help in testing the technical feasibility of a system include the following:</w:t>
      </w:r>
    </w:p>
    <w:p w14:paraId="299C28F6" w14:textId="7777777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Is the project feasible within the limits of current technology?</w:t>
      </w:r>
    </w:p>
    <w:p w14:paraId="66DC33BD" w14:textId="7777777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Does the technology exist at all?</w:t>
      </w:r>
    </w:p>
    <w:p w14:paraId="28B9D9B7" w14:textId="7777777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Is it available within given resource constraints?</w:t>
      </w:r>
    </w:p>
    <w:p w14:paraId="7CE20536" w14:textId="7777777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Is it a practical proposition?</w:t>
      </w:r>
    </w:p>
    <w:p w14:paraId="05EEF09E" w14:textId="7777777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Is there enough manpower- programmers, testers &amp; debuggers?</w:t>
      </w:r>
    </w:p>
    <w:p w14:paraId="3A918496" w14:textId="7FCEFC24"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 xml:space="preserve">Do the required software and hardware </w:t>
      </w:r>
      <w:r w:rsidR="0030053C">
        <w:rPr>
          <w:rFonts w:ascii="Times New Roman" w:hAnsi="Times New Roman"/>
          <w:sz w:val="26"/>
          <w:szCs w:val="26"/>
        </w:rPr>
        <w:t>exist?</w:t>
      </w:r>
      <w:r>
        <w:rPr>
          <w:rFonts w:ascii="Times New Roman" w:hAnsi="Times New Roman"/>
          <w:sz w:val="26"/>
          <w:szCs w:val="26"/>
        </w:rPr>
        <w:t xml:space="preserve"> </w:t>
      </w:r>
    </w:p>
    <w:p w14:paraId="7B984841" w14:textId="7777777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Are the current technical resources sufficient for the new system?</w:t>
      </w:r>
    </w:p>
    <w:p w14:paraId="1C18D6AF" w14:textId="7777777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Can they be upgraded to provide the level of technology necessary for the new system?</w:t>
      </w:r>
    </w:p>
    <w:p w14:paraId="7FF0AECB" w14:textId="7777777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Do we possess the necessary technical expertise, and is the schedule reasonable?</w:t>
      </w:r>
    </w:p>
    <w:p w14:paraId="4F6E9CED" w14:textId="7777777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Can the technology be easily applied to current problems?</w:t>
      </w:r>
    </w:p>
    <w:p w14:paraId="6187219D" w14:textId="7777777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Does the technology have the capacity to handle the solution?</w:t>
      </w:r>
    </w:p>
    <w:p w14:paraId="182164FF" w14:textId="0D60C2C7" w:rsidR="00B63092" w:rsidRDefault="000B2028">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Do we currently possess the necessary technology?</w:t>
      </w:r>
    </w:p>
    <w:p w14:paraId="542C3FC3"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 </w:t>
      </w:r>
    </w:p>
    <w:p w14:paraId="4096ED5D" w14:textId="77CFD75B" w:rsidR="00B63092" w:rsidRPr="006A242C" w:rsidRDefault="00036A4A" w:rsidP="004D1484">
      <w:pPr>
        <w:pStyle w:val="Heading1"/>
      </w:pPr>
      <w:bookmarkStart w:id="24" w:name="_Toc107374374"/>
      <w:r w:rsidRPr="006A242C">
        <w:t>4.3.2 operational feasibility</w:t>
      </w:r>
      <w:bookmarkEnd w:id="24"/>
    </w:p>
    <w:p w14:paraId="791CD43C"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Operational feasibility is the measure of how well the project will support the customer and the service provider during the operational phase.</w:t>
      </w:r>
    </w:p>
    <w:p w14:paraId="6206FEA0"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lastRenderedPageBreak/>
        <w:t>It is dependent on human resources available for the project and involves projecting whether the system will be used if it is developed and implemented.</w:t>
      </w:r>
    </w:p>
    <w:p w14:paraId="416331A4"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The essential questions that help in testing the technical feasibility of a system include the following:</w:t>
      </w:r>
    </w:p>
    <w:p w14:paraId="1574418A" w14:textId="77777777"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Is the project feasible to operate or not?</w:t>
      </w:r>
    </w:p>
    <w:p w14:paraId="28030042" w14:textId="77777777"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Does current mode of operation provide adequate throughput and response time?</w:t>
      </w:r>
    </w:p>
    <w:p w14:paraId="162DB580" w14:textId="77777777"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Could there be a reduction in cost and or an increase in benefits?</w:t>
      </w:r>
    </w:p>
    <w:p w14:paraId="7298BAF3" w14:textId="77777777"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Does current mode of operation offer effective controls to protect against fraud and to guarantee accuracy and security of data and information?</w:t>
      </w:r>
    </w:p>
    <w:p w14:paraId="6848F91B" w14:textId="77777777"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Does current mode of operation make maximum use of available resources, including people, time, and flow of forms?</w:t>
      </w:r>
    </w:p>
    <w:p w14:paraId="52897253" w14:textId="77777777"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Are the current work practices and procedures adequate to support the new system?</w:t>
      </w:r>
    </w:p>
    <w:p w14:paraId="7DF3BB1B" w14:textId="77777777"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If the system is developed, will it be used?</w:t>
      </w:r>
    </w:p>
    <w:p w14:paraId="0A5DFCAA" w14:textId="303630FC"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 xml:space="preserve">Does it agree with the government </w:t>
      </w:r>
      <w:r w:rsidR="0030053C">
        <w:rPr>
          <w:rFonts w:ascii="Times New Roman" w:hAnsi="Times New Roman"/>
          <w:sz w:val="26"/>
          <w:szCs w:val="26"/>
        </w:rPr>
        <w:t>regulations?</w:t>
      </w:r>
    </w:p>
    <w:p w14:paraId="52B2B0FE" w14:textId="77777777"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Will the proposed system really benefit the organization?</w:t>
      </w:r>
    </w:p>
    <w:p w14:paraId="2C3CD2B2" w14:textId="6AD47371"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 xml:space="preserve">Will the system affect the customers in considerable </w:t>
      </w:r>
      <w:r w:rsidR="0030053C">
        <w:rPr>
          <w:rFonts w:ascii="Times New Roman" w:hAnsi="Times New Roman"/>
          <w:sz w:val="26"/>
          <w:szCs w:val="26"/>
        </w:rPr>
        <w:t>way?</w:t>
      </w:r>
    </w:p>
    <w:p w14:paraId="346BC903" w14:textId="77777777"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 xml:space="preserve"> Do the end-users feel about their role in the new system?</w:t>
      </w:r>
    </w:p>
    <w:p w14:paraId="260B4378" w14:textId="77777777" w:rsidR="00B63092" w:rsidRDefault="000B2028">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How will the working environment of the end-user change?4.3.3</w:t>
      </w:r>
    </w:p>
    <w:p w14:paraId="19282218"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 </w:t>
      </w:r>
    </w:p>
    <w:p w14:paraId="33B0C1D8" w14:textId="77777777" w:rsidR="00B63092" w:rsidRPr="00036A4A" w:rsidRDefault="000B2028" w:rsidP="004D1484">
      <w:pPr>
        <w:pStyle w:val="Heading1"/>
      </w:pPr>
      <w:bookmarkStart w:id="25" w:name="_Toc107374375"/>
      <w:r w:rsidRPr="00036A4A">
        <w:t>4.3.3 Economic feasibility</w:t>
      </w:r>
      <w:bookmarkEnd w:id="25"/>
      <w:r w:rsidRPr="00036A4A">
        <w:t xml:space="preserve"> </w:t>
      </w:r>
    </w:p>
    <w:p w14:paraId="1F094E1E"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This assessment aims to determine the positive economic benefits to the organization that</w:t>
      </w:r>
    </w:p>
    <w:p w14:paraId="430695C9"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The proposed system will provide. It typically involves a cost/ benefits analysis and it’s the most</w:t>
      </w:r>
    </w:p>
    <w:p w14:paraId="6EAD2565"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Frequently used method for evaluating the effectiveness of a new proposed system. Possible questions raised in economic analysis are:</w:t>
      </w:r>
    </w:p>
    <w:p w14:paraId="03808AAE" w14:textId="77777777"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Is the system cost effective?</w:t>
      </w:r>
    </w:p>
    <w:p w14:paraId="7554F9C4" w14:textId="77777777"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lastRenderedPageBreak/>
        <w:t>Do benefits outweigh costs?</w:t>
      </w:r>
    </w:p>
    <w:p w14:paraId="57FEDC1F" w14:textId="77777777"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The cost of doing full system study</w:t>
      </w:r>
    </w:p>
    <w:p w14:paraId="674F7E48" w14:textId="77777777"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The cost of business employee time</w:t>
      </w:r>
    </w:p>
    <w:p w14:paraId="6FAC7502" w14:textId="77777777"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Estimated cost of hardware</w:t>
      </w:r>
    </w:p>
    <w:p w14:paraId="4611BA4C" w14:textId="77777777"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Estimated cost of software/software development</w:t>
      </w:r>
    </w:p>
    <w:p w14:paraId="3124D718" w14:textId="77777777"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Is the project possible, given the resource constraints?</w:t>
      </w:r>
    </w:p>
    <w:p w14:paraId="6D5C7341" w14:textId="482DD7D1"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 xml:space="preserve">What </w:t>
      </w:r>
      <w:r w:rsidR="0030053C">
        <w:rPr>
          <w:rFonts w:ascii="Times New Roman" w:hAnsi="Times New Roman"/>
          <w:sz w:val="26"/>
          <w:szCs w:val="26"/>
        </w:rPr>
        <w:t>are</w:t>
      </w:r>
      <w:r>
        <w:rPr>
          <w:rFonts w:ascii="Times New Roman" w:hAnsi="Times New Roman"/>
          <w:sz w:val="26"/>
          <w:szCs w:val="26"/>
        </w:rPr>
        <w:t xml:space="preserve"> the savings that will result from the system?</w:t>
      </w:r>
    </w:p>
    <w:p w14:paraId="0EBE8605" w14:textId="77777777"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Cost of employees' time for study</w:t>
      </w:r>
    </w:p>
    <w:p w14:paraId="3E28159B" w14:textId="77777777"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Cost of packaged software/software development</w:t>
      </w:r>
    </w:p>
    <w:p w14:paraId="22D1A018" w14:textId="51A33EB1" w:rsidR="00B63092" w:rsidRDefault="000B2028">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Selection among alternative financing arrangements (rent/lease/purchase)</w:t>
      </w:r>
    </w:p>
    <w:p w14:paraId="5EF788D1"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 </w:t>
      </w:r>
    </w:p>
    <w:p w14:paraId="59489A6F" w14:textId="77777777" w:rsidR="00B63092" w:rsidRDefault="00B63092">
      <w:pPr>
        <w:pStyle w:val="ListParagraph"/>
        <w:spacing w:line="360" w:lineRule="auto"/>
        <w:jc w:val="both"/>
        <w:rPr>
          <w:rFonts w:ascii="Times New Roman" w:hAnsi="Times New Roman"/>
          <w:sz w:val="26"/>
          <w:szCs w:val="26"/>
        </w:rPr>
      </w:pPr>
    </w:p>
    <w:p w14:paraId="308EE4E1" w14:textId="77777777" w:rsidR="00036A4A" w:rsidRDefault="00036A4A" w:rsidP="006A242C">
      <w:pPr>
        <w:pStyle w:val="ListParagraph"/>
        <w:spacing w:line="360" w:lineRule="auto"/>
        <w:jc w:val="center"/>
        <w:rPr>
          <w:rFonts w:ascii="Times New Roman" w:hAnsi="Times New Roman"/>
          <w:b/>
          <w:bCs/>
          <w:sz w:val="36"/>
          <w:szCs w:val="36"/>
        </w:rPr>
      </w:pPr>
    </w:p>
    <w:p w14:paraId="1FA869F9" w14:textId="77777777" w:rsidR="00036A4A" w:rsidRDefault="00036A4A" w:rsidP="006A242C">
      <w:pPr>
        <w:pStyle w:val="ListParagraph"/>
        <w:spacing w:line="360" w:lineRule="auto"/>
        <w:jc w:val="center"/>
        <w:rPr>
          <w:rFonts w:ascii="Times New Roman" w:hAnsi="Times New Roman"/>
          <w:b/>
          <w:bCs/>
          <w:sz w:val="36"/>
          <w:szCs w:val="36"/>
        </w:rPr>
      </w:pPr>
    </w:p>
    <w:p w14:paraId="741981A0" w14:textId="77777777" w:rsidR="00036A4A" w:rsidRDefault="00036A4A" w:rsidP="006A242C">
      <w:pPr>
        <w:pStyle w:val="ListParagraph"/>
        <w:spacing w:line="360" w:lineRule="auto"/>
        <w:jc w:val="center"/>
        <w:rPr>
          <w:rFonts w:ascii="Times New Roman" w:hAnsi="Times New Roman"/>
          <w:b/>
          <w:bCs/>
          <w:sz w:val="36"/>
          <w:szCs w:val="36"/>
        </w:rPr>
      </w:pPr>
    </w:p>
    <w:p w14:paraId="3026C06B" w14:textId="77777777" w:rsidR="00036A4A" w:rsidRDefault="00036A4A" w:rsidP="006A242C">
      <w:pPr>
        <w:pStyle w:val="ListParagraph"/>
        <w:spacing w:line="360" w:lineRule="auto"/>
        <w:jc w:val="center"/>
        <w:rPr>
          <w:rFonts w:ascii="Times New Roman" w:hAnsi="Times New Roman"/>
          <w:b/>
          <w:bCs/>
          <w:sz w:val="36"/>
          <w:szCs w:val="36"/>
        </w:rPr>
      </w:pPr>
    </w:p>
    <w:p w14:paraId="67425E97" w14:textId="77777777" w:rsidR="00036A4A" w:rsidRDefault="00036A4A" w:rsidP="006A242C">
      <w:pPr>
        <w:pStyle w:val="ListParagraph"/>
        <w:spacing w:line="360" w:lineRule="auto"/>
        <w:jc w:val="center"/>
        <w:rPr>
          <w:rFonts w:ascii="Times New Roman" w:hAnsi="Times New Roman"/>
          <w:b/>
          <w:bCs/>
          <w:sz w:val="36"/>
          <w:szCs w:val="36"/>
        </w:rPr>
      </w:pPr>
    </w:p>
    <w:p w14:paraId="733D9514" w14:textId="77777777" w:rsidR="00036A4A" w:rsidRDefault="00036A4A" w:rsidP="006A242C">
      <w:pPr>
        <w:pStyle w:val="ListParagraph"/>
        <w:spacing w:line="360" w:lineRule="auto"/>
        <w:jc w:val="center"/>
        <w:rPr>
          <w:rFonts w:ascii="Times New Roman" w:hAnsi="Times New Roman"/>
          <w:b/>
          <w:bCs/>
          <w:sz w:val="36"/>
          <w:szCs w:val="36"/>
        </w:rPr>
      </w:pPr>
    </w:p>
    <w:p w14:paraId="6B8B3FB4" w14:textId="69811E1B" w:rsidR="00036A4A" w:rsidRDefault="00036A4A" w:rsidP="006A242C">
      <w:pPr>
        <w:pStyle w:val="ListParagraph"/>
        <w:spacing w:line="360" w:lineRule="auto"/>
        <w:jc w:val="center"/>
        <w:rPr>
          <w:rFonts w:ascii="Times New Roman" w:hAnsi="Times New Roman"/>
          <w:b/>
          <w:bCs/>
          <w:sz w:val="36"/>
          <w:szCs w:val="36"/>
        </w:rPr>
      </w:pPr>
    </w:p>
    <w:p w14:paraId="196CD65D" w14:textId="7F687E7B" w:rsidR="00990ABB" w:rsidRDefault="00990ABB" w:rsidP="006A242C">
      <w:pPr>
        <w:pStyle w:val="ListParagraph"/>
        <w:spacing w:line="360" w:lineRule="auto"/>
        <w:jc w:val="center"/>
        <w:rPr>
          <w:rFonts w:ascii="Times New Roman" w:hAnsi="Times New Roman"/>
          <w:b/>
          <w:bCs/>
          <w:sz w:val="36"/>
          <w:szCs w:val="36"/>
        </w:rPr>
      </w:pPr>
    </w:p>
    <w:p w14:paraId="66C92693" w14:textId="4DD9B2D6" w:rsidR="00990ABB" w:rsidRDefault="00990ABB" w:rsidP="006A242C">
      <w:pPr>
        <w:pStyle w:val="ListParagraph"/>
        <w:spacing w:line="360" w:lineRule="auto"/>
        <w:jc w:val="center"/>
        <w:rPr>
          <w:rFonts w:ascii="Times New Roman" w:hAnsi="Times New Roman"/>
          <w:b/>
          <w:bCs/>
          <w:sz w:val="36"/>
          <w:szCs w:val="36"/>
        </w:rPr>
      </w:pPr>
    </w:p>
    <w:p w14:paraId="33AEA8FD" w14:textId="4E95C54E" w:rsidR="00990ABB" w:rsidRDefault="00990ABB" w:rsidP="006A242C">
      <w:pPr>
        <w:pStyle w:val="ListParagraph"/>
        <w:spacing w:line="360" w:lineRule="auto"/>
        <w:jc w:val="center"/>
        <w:rPr>
          <w:rFonts w:ascii="Times New Roman" w:hAnsi="Times New Roman"/>
          <w:b/>
          <w:bCs/>
          <w:sz w:val="36"/>
          <w:szCs w:val="36"/>
        </w:rPr>
      </w:pPr>
    </w:p>
    <w:p w14:paraId="09D01BCE" w14:textId="77777777" w:rsidR="00990ABB" w:rsidRPr="000F35F1" w:rsidRDefault="00990ABB" w:rsidP="000F35F1">
      <w:pPr>
        <w:spacing w:line="360" w:lineRule="auto"/>
        <w:rPr>
          <w:rFonts w:ascii="Times New Roman" w:hAnsi="Times New Roman"/>
          <w:b/>
          <w:bCs/>
          <w:sz w:val="36"/>
          <w:szCs w:val="36"/>
        </w:rPr>
      </w:pPr>
    </w:p>
    <w:p w14:paraId="7353D5C3" w14:textId="1C8D15D5" w:rsidR="0030053C" w:rsidRPr="000F35F1" w:rsidRDefault="000B2028" w:rsidP="000F35F1">
      <w:pPr>
        <w:pStyle w:val="Heading1"/>
        <w:jc w:val="center"/>
        <w:rPr>
          <w:b/>
          <w:bCs/>
          <w:sz w:val="36"/>
          <w:szCs w:val="36"/>
        </w:rPr>
      </w:pPr>
      <w:bookmarkStart w:id="26" w:name="_Toc107374376"/>
      <w:r w:rsidRPr="000F35F1">
        <w:rPr>
          <w:b/>
          <w:bCs/>
          <w:sz w:val="36"/>
          <w:szCs w:val="36"/>
        </w:rPr>
        <w:lastRenderedPageBreak/>
        <w:t>CHAPTER</w:t>
      </w:r>
      <w:r w:rsidR="0030053C" w:rsidRPr="000F35F1">
        <w:rPr>
          <w:b/>
          <w:bCs/>
          <w:sz w:val="36"/>
          <w:szCs w:val="36"/>
        </w:rPr>
        <w:t xml:space="preserve"> FIVE</w:t>
      </w:r>
      <w:bookmarkEnd w:id="26"/>
    </w:p>
    <w:p w14:paraId="036D1B6B" w14:textId="77777777" w:rsidR="006A242C" w:rsidRDefault="000B2028" w:rsidP="004D1484">
      <w:pPr>
        <w:pStyle w:val="Heading1"/>
      </w:pPr>
      <w:r>
        <w:rPr>
          <w:sz w:val="26"/>
          <w:szCs w:val="26"/>
        </w:rPr>
        <w:t xml:space="preserve"> </w:t>
      </w:r>
      <w:bookmarkStart w:id="27" w:name="_Toc107374377"/>
      <w:r w:rsidRPr="006A242C">
        <w:t>5.0: ANALYSIS AND DESIGN</w:t>
      </w:r>
      <w:bookmarkEnd w:id="27"/>
    </w:p>
    <w:p w14:paraId="51596C5D" w14:textId="5FB37A71" w:rsidR="00B63092" w:rsidRDefault="000B2028" w:rsidP="007337E0">
      <w:pPr>
        <w:pStyle w:val="ListParagraph"/>
        <w:spacing w:line="360" w:lineRule="auto"/>
        <w:jc w:val="both"/>
        <w:rPr>
          <w:rFonts w:ascii="Times New Roman" w:hAnsi="Times New Roman"/>
          <w:sz w:val="26"/>
          <w:szCs w:val="26"/>
        </w:rPr>
      </w:pPr>
      <w:r>
        <w:rPr>
          <w:rFonts w:ascii="Times New Roman" w:hAnsi="Times New Roman"/>
          <w:sz w:val="26"/>
          <w:szCs w:val="26"/>
        </w:rPr>
        <w:t xml:space="preserve"> Development of computerized systems requires analysis of the process to be digitized in order to enable a correct system, a system that functions as required and to assist the potential users of the system understand the general functionality of the system. The analysis specifies the system's objectives and constraints to which designers have to comply. The purpose of doing</w:t>
      </w:r>
    </w:p>
    <w:p w14:paraId="6E9F1608" w14:textId="77777777" w:rsidR="00B63092" w:rsidRDefault="000B2028" w:rsidP="007337E0">
      <w:pPr>
        <w:pStyle w:val="ListParagraph"/>
        <w:spacing w:line="360" w:lineRule="auto"/>
        <w:jc w:val="both"/>
        <w:rPr>
          <w:rFonts w:ascii="Times New Roman" w:hAnsi="Times New Roman"/>
          <w:sz w:val="26"/>
          <w:szCs w:val="26"/>
        </w:rPr>
      </w:pPr>
      <w:r>
        <w:rPr>
          <w:rFonts w:ascii="Times New Roman" w:hAnsi="Times New Roman"/>
          <w:sz w:val="26"/>
          <w:szCs w:val="26"/>
        </w:rPr>
        <w:t>Analysis is to transform the system’s major inputs into structured specification.</w:t>
      </w:r>
    </w:p>
    <w:p w14:paraId="30D8D401" w14:textId="5A5FAE2E" w:rsidR="00B63092" w:rsidRDefault="000B2028" w:rsidP="004D1484">
      <w:pPr>
        <w:pStyle w:val="Heading1"/>
      </w:pPr>
      <w:r w:rsidRPr="001B5A08">
        <w:t xml:space="preserve"> </w:t>
      </w:r>
      <w:bookmarkStart w:id="28" w:name="_Toc107374378"/>
      <w:r w:rsidR="00036A4A" w:rsidRPr="001B5A08">
        <w:t>5.1 context diagram</w:t>
      </w:r>
      <w:bookmarkEnd w:id="28"/>
    </w:p>
    <w:p w14:paraId="4E92834B" w14:textId="33735131" w:rsidR="007337E0" w:rsidRDefault="007337E0" w:rsidP="007337E0">
      <w:pPr>
        <w:spacing w:line="360" w:lineRule="auto"/>
        <w:jc w:val="both"/>
        <w:rPr>
          <w:rFonts w:ascii="Times New Roman" w:hAnsi="Times New Roman"/>
          <w:sz w:val="26"/>
          <w:szCs w:val="26"/>
        </w:rPr>
      </w:pPr>
      <w:r>
        <w:rPr>
          <w:rFonts w:ascii="Times New Roman" w:hAnsi="Times New Roman"/>
          <w:sz w:val="26"/>
          <w:szCs w:val="26"/>
        </w:rPr>
        <w:t xml:space="preserve">            This is a brief structure which depicts the environment in which a software system               and helps in communicating about what lies outside the system boundary.</w:t>
      </w:r>
    </w:p>
    <w:p w14:paraId="23AA1273" w14:textId="77777777" w:rsidR="007337E0" w:rsidRPr="007337E0" w:rsidRDefault="007337E0" w:rsidP="007337E0">
      <w:pPr>
        <w:pStyle w:val="ListParagraph"/>
        <w:spacing w:line="360" w:lineRule="auto"/>
        <w:jc w:val="both"/>
        <w:rPr>
          <w:rFonts w:ascii="Times New Roman" w:hAnsi="Times New Roman"/>
          <w:b/>
          <w:bCs/>
          <w:sz w:val="32"/>
          <w:szCs w:val="32"/>
        </w:rPr>
      </w:pPr>
    </w:p>
    <w:p w14:paraId="0949EE07" w14:textId="025002FA" w:rsidR="00B63092" w:rsidRDefault="00B230C2" w:rsidP="001B5A08">
      <w:pPr>
        <w:spacing w:line="360" w:lineRule="auto"/>
        <w:jc w:val="center"/>
        <w:rPr>
          <w:rFonts w:ascii="Times New Roman" w:hAnsi="Times New Roman"/>
          <w:sz w:val="26"/>
          <w:szCs w:val="26"/>
        </w:rPr>
      </w:pPr>
      <w:r>
        <w:rPr>
          <w:noProof/>
        </w:rPr>
        <w:drawing>
          <wp:inline distT="0" distB="0" distL="0" distR="0" wp14:anchorId="274B9848" wp14:editId="643FE563">
            <wp:extent cx="4029075" cy="26098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2609850"/>
                    </a:xfrm>
                    <a:prstGeom prst="rect">
                      <a:avLst/>
                    </a:prstGeom>
                    <a:noFill/>
                    <a:ln>
                      <a:noFill/>
                    </a:ln>
                  </pic:spPr>
                </pic:pic>
              </a:graphicData>
            </a:graphic>
          </wp:inline>
        </w:drawing>
      </w:r>
    </w:p>
    <w:p w14:paraId="6E8734AB" w14:textId="77777777" w:rsidR="00B63092" w:rsidRDefault="00B63092" w:rsidP="004D1484">
      <w:pPr>
        <w:pStyle w:val="Heading1"/>
      </w:pPr>
    </w:p>
    <w:p w14:paraId="53FC83DF" w14:textId="7601738F" w:rsidR="00B63092" w:rsidRPr="001B5A08" w:rsidRDefault="001B5A08" w:rsidP="004D1484">
      <w:pPr>
        <w:pStyle w:val="Heading1"/>
        <w:rPr>
          <w:b/>
          <w:bCs/>
        </w:rPr>
      </w:pPr>
      <w:bookmarkStart w:id="29" w:name="_Toc107374379"/>
      <w:r w:rsidRPr="001B5A08">
        <w:rPr>
          <w:b/>
          <w:bCs/>
        </w:rPr>
        <w:t>5.2 DATA FLOW DIAGRAM</w:t>
      </w:r>
      <w:bookmarkEnd w:id="29"/>
      <w:r w:rsidRPr="001B5A08">
        <w:rPr>
          <w:b/>
          <w:bCs/>
        </w:rPr>
        <w:t xml:space="preserve"> </w:t>
      </w:r>
    </w:p>
    <w:p w14:paraId="195BF6AE" w14:textId="6AC3384C" w:rsidR="00B63092" w:rsidRDefault="000B2028">
      <w:pPr>
        <w:pStyle w:val="ListParagraph"/>
        <w:spacing w:line="360" w:lineRule="auto"/>
        <w:jc w:val="both"/>
        <w:rPr>
          <w:rFonts w:ascii="Times New Roman" w:hAnsi="Times New Roman"/>
          <w:sz w:val="26"/>
          <w:szCs w:val="26"/>
        </w:rPr>
      </w:pPr>
      <w:r>
        <w:rPr>
          <w:rFonts w:ascii="Times New Roman" w:hAnsi="Times New Roman"/>
          <w:sz w:val="26"/>
          <w:szCs w:val="26"/>
        </w:rPr>
        <w:t>It is a two-dimensional diagram that explains how data is processed and transferred in a</w:t>
      </w:r>
      <w:r w:rsidR="0030053C">
        <w:rPr>
          <w:rFonts w:ascii="Times New Roman" w:hAnsi="Times New Roman"/>
          <w:sz w:val="26"/>
          <w:szCs w:val="26"/>
        </w:rPr>
        <w:t xml:space="preserve"> </w:t>
      </w:r>
      <w:r>
        <w:rPr>
          <w:rFonts w:ascii="Times New Roman" w:hAnsi="Times New Roman"/>
          <w:sz w:val="26"/>
          <w:szCs w:val="26"/>
        </w:rPr>
        <w:t xml:space="preserve">system. The graphical depiction identifies each source of data and how it interacts with other data sources to reach a common output. </w:t>
      </w:r>
    </w:p>
    <w:p w14:paraId="78131D91" w14:textId="48682523" w:rsidR="00B63092" w:rsidRDefault="0030053C">
      <w:pPr>
        <w:pStyle w:val="ListParagraph"/>
        <w:spacing w:line="360" w:lineRule="auto"/>
        <w:jc w:val="both"/>
        <w:rPr>
          <w:rFonts w:ascii="Times New Roman" w:hAnsi="Times New Roman"/>
          <w:sz w:val="26"/>
          <w:szCs w:val="26"/>
        </w:rPr>
      </w:pPr>
      <w:r>
        <w:rPr>
          <w:rFonts w:ascii="Times New Roman" w:hAnsi="Times New Roman"/>
          <w:sz w:val="26"/>
          <w:szCs w:val="26"/>
        </w:rPr>
        <w:t>Administrator</w:t>
      </w:r>
      <w:r w:rsidR="000B2028">
        <w:rPr>
          <w:rFonts w:ascii="Times New Roman" w:hAnsi="Times New Roman"/>
          <w:sz w:val="26"/>
          <w:szCs w:val="26"/>
        </w:rPr>
        <w:t xml:space="preserve"> module:</w:t>
      </w:r>
    </w:p>
    <w:p w14:paraId="106231E6" w14:textId="77777777" w:rsidR="00B63092" w:rsidRDefault="000B2028">
      <w:pPr>
        <w:pStyle w:val="ListParagraph"/>
        <w:spacing w:line="360" w:lineRule="auto"/>
        <w:jc w:val="both"/>
        <w:rPr>
          <w:rFonts w:ascii="Times New Roman" w:hAnsi="Times New Roman"/>
          <w:sz w:val="26"/>
          <w:szCs w:val="26"/>
        </w:rPr>
      </w:pPr>
      <w:r>
        <w:rPr>
          <w:rFonts w:ascii="Times New Roman" w:hAnsi="Times New Roman"/>
          <w:sz w:val="26"/>
          <w:szCs w:val="26"/>
        </w:rPr>
        <w:t>Functionalities provided:</w:t>
      </w:r>
    </w:p>
    <w:p w14:paraId="2220FF87" w14:textId="77777777" w:rsidR="00B63092" w:rsidRDefault="000B2028">
      <w:pPr>
        <w:pStyle w:val="ListParagraph"/>
        <w:numPr>
          <w:ilvl w:val="0"/>
          <w:numId w:val="13"/>
        </w:numPr>
        <w:spacing w:line="360" w:lineRule="auto"/>
        <w:jc w:val="both"/>
        <w:rPr>
          <w:rFonts w:ascii="Times New Roman" w:hAnsi="Times New Roman"/>
          <w:sz w:val="26"/>
          <w:szCs w:val="26"/>
        </w:rPr>
      </w:pPr>
      <w:r>
        <w:rPr>
          <w:rFonts w:ascii="Times New Roman" w:hAnsi="Times New Roman"/>
          <w:sz w:val="26"/>
          <w:szCs w:val="26"/>
        </w:rPr>
        <w:t>Create usernames and passwords</w:t>
      </w:r>
    </w:p>
    <w:p w14:paraId="66F78FA5" w14:textId="77777777" w:rsidR="00B63092" w:rsidRDefault="000B2028">
      <w:pPr>
        <w:pStyle w:val="ListParagraph"/>
        <w:numPr>
          <w:ilvl w:val="0"/>
          <w:numId w:val="13"/>
        </w:numPr>
        <w:spacing w:line="360" w:lineRule="auto"/>
        <w:jc w:val="both"/>
        <w:rPr>
          <w:rFonts w:ascii="Times New Roman" w:hAnsi="Times New Roman"/>
          <w:sz w:val="26"/>
          <w:szCs w:val="26"/>
        </w:rPr>
      </w:pPr>
      <w:r>
        <w:rPr>
          <w:rFonts w:ascii="Times New Roman" w:hAnsi="Times New Roman"/>
          <w:sz w:val="26"/>
          <w:szCs w:val="26"/>
        </w:rPr>
        <w:t>View/ edit / delete user accounts</w:t>
      </w:r>
    </w:p>
    <w:p w14:paraId="424E9039" w14:textId="4542293F" w:rsidR="00B63092" w:rsidRDefault="00B63092" w:rsidP="001B5A08">
      <w:pPr>
        <w:spacing w:line="360" w:lineRule="auto"/>
        <w:jc w:val="center"/>
        <w:rPr>
          <w:rFonts w:ascii="Times New Roman" w:hAnsi="Times New Roman"/>
          <w:sz w:val="26"/>
          <w:szCs w:val="26"/>
        </w:rPr>
      </w:pPr>
    </w:p>
    <w:p w14:paraId="5AFFA808" w14:textId="77777777" w:rsidR="00B63092" w:rsidRDefault="00B63092">
      <w:pPr>
        <w:spacing w:line="360" w:lineRule="auto"/>
        <w:jc w:val="both"/>
        <w:rPr>
          <w:rFonts w:ascii="Times New Roman" w:hAnsi="Times New Roman"/>
          <w:sz w:val="26"/>
          <w:szCs w:val="26"/>
        </w:rPr>
      </w:pPr>
    </w:p>
    <w:p w14:paraId="1CDE2622"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Customer module</w:t>
      </w:r>
    </w:p>
    <w:p w14:paraId="1169970F"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Functionalities provided:</w:t>
      </w:r>
    </w:p>
    <w:p w14:paraId="1AD4D07A" w14:textId="77777777" w:rsidR="00B63092" w:rsidRDefault="000B2028">
      <w:pPr>
        <w:pStyle w:val="ListParagraph"/>
        <w:numPr>
          <w:ilvl w:val="0"/>
          <w:numId w:val="14"/>
        </w:numPr>
        <w:spacing w:line="360" w:lineRule="auto"/>
        <w:jc w:val="both"/>
        <w:rPr>
          <w:rFonts w:ascii="Times New Roman" w:hAnsi="Times New Roman"/>
          <w:sz w:val="26"/>
          <w:szCs w:val="26"/>
        </w:rPr>
      </w:pPr>
      <w:r>
        <w:rPr>
          <w:rFonts w:ascii="Times New Roman" w:hAnsi="Times New Roman"/>
          <w:sz w:val="26"/>
          <w:szCs w:val="26"/>
        </w:rPr>
        <w:t>View product’s list</w:t>
      </w:r>
    </w:p>
    <w:p w14:paraId="714E8A5F" w14:textId="77777777" w:rsidR="00B63092" w:rsidRDefault="000B2028">
      <w:pPr>
        <w:pStyle w:val="ListParagraph"/>
        <w:numPr>
          <w:ilvl w:val="0"/>
          <w:numId w:val="14"/>
        </w:numPr>
        <w:spacing w:line="360" w:lineRule="auto"/>
        <w:jc w:val="both"/>
        <w:rPr>
          <w:rFonts w:ascii="Times New Roman" w:hAnsi="Times New Roman"/>
          <w:sz w:val="26"/>
          <w:szCs w:val="26"/>
        </w:rPr>
      </w:pPr>
      <w:r>
        <w:rPr>
          <w:rFonts w:ascii="Times New Roman" w:hAnsi="Times New Roman"/>
          <w:sz w:val="26"/>
          <w:szCs w:val="26"/>
        </w:rPr>
        <w:t xml:space="preserve">Register </w:t>
      </w:r>
    </w:p>
    <w:p w14:paraId="6D1F453C" w14:textId="77777777" w:rsidR="00B63092" w:rsidRDefault="000B2028">
      <w:pPr>
        <w:pStyle w:val="ListParagraph"/>
        <w:numPr>
          <w:ilvl w:val="0"/>
          <w:numId w:val="14"/>
        </w:numPr>
        <w:spacing w:line="360" w:lineRule="auto"/>
        <w:jc w:val="both"/>
        <w:rPr>
          <w:rFonts w:ascii="Times New Roman" w:hAnsi="Times New Roman"/>
          <w:sz w:val="26"/>
          <w:szCs w:val="26"/>
        </w:rPr>
      </w:pPr>
      <w:r>
        <w:rPr>
          <w:rFonts w:ascii="Times New Roman" w:hAnsi="Times New Roman"/>
          <w:sz w:val="26"/>
          <w:szCs w:val="26"/>
        </w:rPr>
        <w:t>Place orders</w:t>
      </w:r>
    </w:p>
    <w:p w14:paraId="5460F3E2" w14:textId="77777777" w:rsidR="00B63092" w:rsidRDefault="00B63092" w:rsidP="001B5A08">
      <w:pPr>
        <w:pStyle w:val="ListParagraph"/>
        <w:spacing w:line="360" w:lineRule="auto"/>
        <w:ind w:left="0"/>
        <w:jc w:val="center"/>
        <w:rPr>
          <w:rFonts w:ascii="Times New Roman" w:hAnsi="Times New Roman"/>
          <w:sz w:val="26"/>
          <w:szCs w:val="26"/>
        </w:rPr>
      </w:pPr>
    </w:p>
    <w:p w14:paraId="6D7916DF" w14:textId="3D114F48" w:rsidR="00E80F66" w:rsidRDefault="00E80F66" w:rsidP="001B5A08">
      <w:pPr>
        <w:pStyle w:val="ListParagraph"/>
        <w:spacing w:line="360" w:lineRule="auto"/>
        <w:jc w:val="center"/>
        <w:rPr>
          <w:rFonts w:ascii="Times New Roman" w:hAnsi="Times New Roman"/>
          <w:sz w:val="26"/>
          <w:szCs w:val="26"/>
        </w:rPr>
      </w:pPr>
      <w:r>
        <w:rPr>
          <w:rFonts w:eastAsia="Calibri" w:cs="Calibri"/>
          <w:noProof/>
        </w:rPr>
        <mc:AlternateContent>
          <mc:Choice Requires="wpg">
            <w:drawing>
              <wp:inline distT="0" distB="0" distL="0" distR="0" wp14:anchorId="5C1B6335" wp14:editId="21B9D13B">
                <wp:extent cx="5276850" cy="1571508"/>
                <wp:effectExtent l="0" t="0" r="95250" b="10160"/>
                <wp:docPr id="4" name="Group 4"/>
                <wp:cNvGraphicFramePr/>
                <a:graphic xmlns:a="http://schemas.openxmlformats.org/drawingml/2006/main">
                  <a:graphicData uri="http://schemas.microsoft.com/office/word/2010/wordprocessingGroup">
                    <wpg:wgp>
                      <wpg:cNvGrpSpPr/>
                      <wpg:grpSpPr>
                        <a:xfrm>
                          <a:off x="0" y="0"/>
                          <a:ext cx="5276850" cy="1571508"/>
                          <a:chOff x="0" y="0"/>
                          <a:chExt cx="7152999" cy="1844675"/>
                        </a:xfrm>
                      </wpg:grpSpPr>
                      <wps:wsp>
                        <wps:cNvPr id="5" name="Rectangle 5"/>
                        <wps:cNvSpPr/>
                        <wps:spPr>
                          <a:xfrm>
                            <a:off x="3542919" y="1056971"/>
                            <a:ext cx="272481" cy="269581"/>
                          </a:xfrm>
                          <a:prstGeom prst="rect">
                            <a:avLst/>
                          </a:prstGeom>
                          <a:ln>
                            <a:noFill/>
                          </a:ln>
                        </wps:spPr>
                        <wps:txbx>
                          <w:txbxContent>
                            <w:p w14:paraId="09967042" w14:textId="77777777" w:rsidR="00E80F66" w:rsidRDefault="00E80F66" w:rsidP="00E80F66">
                              <w:pPr>
                                <w:spacing w:after="160"/>
                              </w:pPr>
                              <w:r>
                                <w:rPr>
                                  <w:rFonts w:eastAsia="Calibri" w:cs="Calibri"/>
                                  <w:sz w:val="32"/>
                                </w:rPr>
                                <w:t>21</w:t>
                              </w:r>
                            </w:p>
                          </w:txbxContent>
                        </wps:txbx>
                        <wps:bodyPr horzOverflow="overflow" vert="horz" lIns="0" tIns="0" rIns="0" bIns="0" rtlCol="0">
                          <a:noAutofit/>
                        </wps:bodyPr>
                      </wps:wsp>
                      <wps:wsp>
                        <wps:cNvPr id="6" name="Rectangle 6"/>
                        <wps:cNvSpPr/>
                        <wps:spPr>
                          <a:xfrm>
                            <a:off x="3748659" y="1056971"/>
                            <a:ext cx="60925" cy="269581"/>
                          </a:xfrm>
                          <a:prstGeom prst="rect">
                            <a:avLst/>
                          </a:prstGeom>
                          <a:ln>
                            <a:noFill/>
                          </a:ln>
                        </wps:spPr>
                        <wps:txbx>
                          <w:txbxContent>
                            <w:p w14:paraId="720CDB85" w14:textId="77777777" w:rsidR="00E80F66" w:rsidRDefault="00E80F66" w:rsidP="00E80F66">
                              <w:pPr>
                                <w:spacing w:after="160"/>
                              </w:pPr>
                              <w:r>
                                <w:rPr>
                                  <w:rFonts w:eastAsia="Calibri" w:cs="Calibri"/>
                                  <w:sz w:val="32"/>
                                </w:rPr>
                                <w:t xml:space="preserve"> </w:t>
                              </w:r>
                            </w:p>
                          </w:txbxContent>
                        </wps:txbx>
                        <wps:bodyPr horzOverflow="overflow" vert="horz" lIns="0" tIns="0" rIns="0" bIns="0" rtlCol="0">
                          <a:noAutofit/>
                        </wps:bodyPr>
                      </wps:wsp>
                      <wps:wsp>
                        <wps:cNvPr id="7" name="Rectangle 7"/>
                        <wps:cNvSpPr/>
                        <wps:spPr>
                          <a:xfrm>
                            <a:off x="882904" y="1305381"/>
                            <a:ext cx="60925" cy="269580"/>
                          </a:xfrm>
                          <a:prstGeom prst="rect">
                            <a:avLst/>
                          </a:prstGeom>
                          <a:ln>
                            <a:noFill/>
                          </a:ln>
                        </wps:spPr>
                        <wps:txbx>
                          <w:txbxContent>
                            <w:p w14:paraId="4740B3ED" w14:textId="77777777" w:rsidR="00E80F66" w:rsidRDefault="00E80F66" w:rsidP="00E80F66">
                              <w:pPr>
                                <w:spacing w:after="160"/>
                              </w:pPr>
                              <w:r>
                                <w:rPr>
                                  <w:rFonts w:eastAsia="Calibri" w:cs="Calibri"/>
                                  <w:sz w:val="32"/>
                                </w:rPr>
                                <w:t xml:space="preserve"> </w:t>
                              </w:r>
                            </w:p>
                          </w:txbxContent>
                        </wps:txbx>
                        <wps:bodyPr horzOverflow="overflow" vert="horz" lIns="0" tIns="0" rIns="0" bIns="0" rtlCol="0">
                          <a:noAutofit/>
                        </wps:bodyPr>
                      </wps:wsp>
                      <wps:wsp>
                        <wps:cNvPr id="8" name="Rectangle 8"/>
                        <wps:cNvSpPr/>
                        <wps:spPr>
                          <a:xfrm>
                            <a:off x="463852" y="346591"/>
                            <a:ext cx="59287" cy="213434"/>
                          </a:xfrm>
                          <a:prstGeom prst="rect">
                            <a:avLst/>
                          </a:prstGeom>
                          <a:ln>
                            <a:noFill/>
                          </a:ln>
                        </wps:spPr>
                        <wps:txbx>
                          <w:txbxContent>
                            <w:p w14:paraId="6DA38FED" w14:textId="77777777" w:rsidR="00E80F66" w:rsidRDefault="00E80F66" w:rsidP="00E80F66">
                              <w:pPr>
                                <w:spacing w:after="160"/>
                              </w:pPr>
                              <w:r>
                                <w:rPr>
                                  <w:rFonts w:ascii="Times New Roman" w:eastAsia="Times New Roman" w:hAnsi="Times New Roman"/>
                                  <w:b/>
                                </w:rPr>
                                <w:t xml:space="preserve"> </w:t>
                              </w:r>
                            </w:p>
                          </w:txbxContent>
                        </wps:txbx>
                        <wps:bodyPr horzOverflow="overflow" vert="horz" lIns="0" tIns="0" rIns="0" bIns="0" rtlCol="0">
                          <a:noAutofit/>
                        </wps:bodyPr>
                      </wps:wsp>
                      <wps:wsp>
                        <wps:cNvPr id="9" name="Rectangle 9"/>
                        <wps:cNvSpPr/>
                        <wps:spPr>
                          <a:xfrm>
                            <a:off x="463852" y="780882"/>
                            <a:ext cx="59287" cy="213434"/>
                          </a:xfrm>
                          <a:prstGeom prst="rect">
                            <a:avLst/>
                          </a:prstGeom>
                          <a:ln>
                            <a:noFill/>
                          </a:ln>
                        </wps:spPr>
                        <wps:txbx>
                          <w:txbxContent>
                            <w:p w14:paraId="31F908A4" w14:textId="77777777" w:rsidR="00E80F66" w:rsidRDefault="00E80F66" w:rsidP="00E80F66">
                              <w:pPr>
                                <w:spacing w:after="160"/>
                              </w:pPr>
                              <w:r>
                                <w:rPr>
                                  <w:rFonts w:ascii="Times New Roman" w:eastAsia="Times New Roman" w:hAnsi="Times New Roman"/>
                                  <w:b/>
                                </w:rPr>
                                <w:t xml:space="preserve"> </w:t>
                              </w:r>
                            </w:p>
                          </w:txbxContent>
                        </wps:txbx>
                        <wps:bodyPr horzOverflow="overflow" vert="horz" lIns="0" tIns="0" rIns="0" bIns="0" rtlCol="0">
                          <a:noAutofit/>
                        </wps:bodyPr>
                      </wps:wsp>
                      <wps:wsp>
                        <wps:cNvPr id="10" name="Shape 2246"/>
                        <wps:cNvSpPr/>
                        <wps:spPr>
                          <a:xfrm>
                            <a:off x="2474595" y="0"/>
                            <a:ext cx="1176655" cy="532764"/>
                          </a:xfrm>
                          <a:custGeom>
                            <a:avLst/>
                            <a:gdLst/>
                            <a:ahLst/>
                            <a:cxnLst/>
                            <a:rect l="0" t="0" r="0" b="0"/>
                            <a:pathLst>
                              <a:path w="1176655" h="532764">
                                <a:moveTo>
                                  <a:pt x="0" y="532764"/>
                                </a:moveTo>
                                <a:lnTo>
                                  <a:pt x="1176655" y="532764"/>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 name="Rectangle 11"/>
                        <wps:cNvSpPr/>
                        <wps:spPr>
                          <a:xfrm>
                            <a:off x="2571877" y="92329"/>
                            <a:ext cx="1336195" cy="269580"/>
                          </a:xfrm>
                          <a:prstGeom prst="rect">
                            <a:avLst/>
                          </a:prstGeom>
                          <a:ln>
                            <a:noFill/>
                          </a:ln>
                        </wps:spPr>
                        <wps:txbx>
                          <w:txbxContent>
                            <w:p w14:paraId="133933BB" w14:textId="77777777" w:rsidR="00E80F66" w:rsidRPr="00D366C8" w:rsidRDefault="00E80F66" w:rsidP="00E80F66">
                              <w:pPr>
                                <w:spacing w:after="160"/>
                                <w:rPr>
                                  <w:sz w:val="26"/>
                                  <w:szCs w:val="26"/>
                                </w:rPr>
                              </w:pPr>
                              <w:r w:rsidRPr="00D366C8">
                                <w:rPr>
                                  <w:rFonts w:eastAsia="Calibri" w:cs="Calibri"/>
                                  <w:sz w:val="26"/>
                                  <w:szCs w:val="26"/>
                                </w:rPr>
                                <w:t xml:space="preserve">Main Menu </w:t>
                              </w:r>
                            </w:p>
                          </w:txbxContent>
                        </wps:txbx>
                        <wps:bodyPr horzOverflow="overflow" vert="horz" lIns="0" tIns="0" rIns="0" bIns="0" rtlCol="0">
                          <a:noAutofit/>
                        </wps:bodyPr>
                      </wps:wsp>
                      <wps:wsp>
                        <wps:cNvPr id="12" name="Shape 2249"/>
                        <wps:cNvSpPr/>
                        <wps:spPr>
                          <a:xfrm>
                            <a:off x="4367530" y="1339214"/>
                            <a:ext cx="1176655" cy="505461"/>
                          </a:xfrm>
                          <a:custGeom>
                            <a:avLst/>
                            <a:gdLst/>
                            <a:ahLst/>
                            <a:cxnLst/>
                            <a:rect l="0" t="0" r="0" b="0"/>
                            <a:pathLst>
                              <a:path w="1176655" h="505461">
                                <a:moveTo>
                                  <a:pt x="0" y="505461"/>
                                </a:moveTo>
                                <a:lnTo>
                                  <a:pt x="1176655" y="505461"/>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 name="Rectangle 13"/>
                        <wps:cNvSpPr/>
                        <wps:spPr>
                          <a:xfrm>
                            <a:off x="4464939" y="1433706"/>
                            <a:ext cx="1074893" cy="269580"/>
                          </a:xfrm>
                          <a:prstGeom prst="rect">
                            <a:avLst/>
                          </a:prstGeom>
                          <a:ln>
                            <a:noFill/>
                          </a:ln>
                        </wps:spPr>
                        <wps:txbx>
                          <w:txbxContent>
                            <w:p w14:paraId="645DE8C5" w14:textId="77777777" w:rsidR="00E80F66" w:rsidRPr="002A53B8" w:rsidRDefault="00E80F66" w:rsidP="00E80F66">
                              <w:pPr>
                                <w:spacing w:after="160"/>
                                <w:rPr>
                                  <w:sz w:val="28"/>
                                  <w:szCs w:val="28"/>
                                </w:rPr>
                              </w:pPr>
                              <w:r w:rsidRPr="002A53B8">
                                <w:rPr>
                                  <w:rFonts w:eastAsia="Calibri" w:cs="Calibri"/>
                                  <w:sz w:val="28"/>
                                  <w:szCs w:val="28"/>
                                </w:rPr>
                                <w:t xml:space="preserve">About Us </w:t>
                              </w:r>
                            </w:p>
                          </w:txbxContent>
                        </wps:txbx>
                        <wps:bodyPr horzOverflow="overflow" vert="horz" lIns="0" tIns="0" rIns="0" bIns="0" rtlCol="0">
                          <a:noAutofit/>
                        </wps:bodyPr>
                      </wps:wsp>
                      <wps:wsp>
                        <wps:cNvPr id="14" name="Shape 2252"/>
                        <wps:cNvSpPr/>
                        <wps:spPr>
                          <a:xfrm>
                            <a:off x="2953385" y="1339214"/>
                            <a:ext cx="1176655" cy="505461"/>
                          </a:xfrm>
                          <a:custGeom>
                            <a:avLst/>
                            <a:gdLst/>
                            <a:ahLst/>
                            <a:cxnLst/>
                            <a:rect l="0" t="0" r="0" b="0"/>
                            <a:pathLst>
                              <a:path w="1176655" h="505461">
                                <a:moveTo>
                                  <a:pt x="0" y="505461"/>
                                </a:moveTo>
                                <a:lnTo>
                                  <a:pt x="1176655" y="505461"/>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3050413" y="1433706"/>
                            <a:ext cx="1123369" cy="269580"/>
                          </a:xfrm>
                          <a:prstGeom prst="rect">
                            <a:avLst/>
                          </a:prstGeom>
                          <a:ln>
                            <a:noFill/>
                          </a:ln>
                        </wps:spPr>
                        <wps:txbx>
                          <w:txbxContent>
                            <w:p w14:paraId="0235BD90" w14:textId="77777777" w:rsidR="00E80F66" w:rsidRPr="002A53B8" w:rsidRDefault="00E80F66" w:rsidP="00E80F66">
                              <w:pPr>
                                <w:spacing w:after="160"/>
                                <w:rPr>
                                  <w:sz w:val="28"/>
                                  <w:szCs w:val="28"/>
                                </w:rPr>
                              </w:pPr>
                              <w:r w:rsidRPr="002A53B8">
                                <w:rPr>
                                  <w:rFonts w:eastAsia="Calibri" w:cs="Calibri"/>
                                  <w:sz w:val="28"/>
                                  <w:szCs w:val="28"/>
                                </w:rPr>
                                <w:t xml:space="preserve">Fast Food </w:t>
                              </w:r>
                            </w:p>
                          </w:txbxContent>
                        </wps:txbx>
                        <wps:bodyPr horzOverflow="overflow" vert="horz" lIns="0" tIns="0" rIns="0" bIns="0" rtlCol="0">
                          <a:noAutofit/>
                        </wps:bodyPr>
                      </wps:wsp>
                      <wps:wsp>
                        <wps:cNvPr id="16" name="Shape 2255"/>
                        <wps:cNvSpPr/>
                        <wps:spPr>
                          <a:xfrm>
                            <a:off x="1524000" y="1339214"/>
                            <a:ext cx="1176655" cy="505461"/>
                          </a:xfrm>
                          <a:custGeom>
                            <a:avLst/>
                            <a:gdLst/>
                            <a:ahLst/>
                            <a:cxnLst/>
                            <a:rect l="0" t="0" r="0" b="0"/>
                            <a:pathLst>
                              <a:path w="1176655" h="505461">
                                <a:moveTo>
                                  <a:pt x="0" y="505461"/>
                                </a:moveTo>
                                <a:lnTo>
                                  <a:pt x="1176655" y="505461"/>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7" name="Rectangle 17"/>
                        <wps:cNvSpPr/>
                        <wps:spPr>
                          <a:xfrm>
                            <a:off x="1620520" y="1433706"/>
                            <a:ext cx="649240" cy="269580"/>
                          </a:xfrm>
                          <a:prstGeom prst="rect">
                            <a:avLst/>
                          </a:prstGeom>
                          <a:ln>
                            <a:noFill/>
                          </a:ln>
                        </wps:spPr>
                        <wps:txbx>
                          <w:txbxContent>
                            <w:p w14:paraId="7930FA8F" w14:textId="77777777" w:rsidR="00E80F66" w:rsidRPr="002A53B8" w:rsidRDefault="00E80F66" w:rsidP="00E80F66">
                              <w:pPr>
                                <w:spacing w:after="160"/>
                                <w:rPr>
                                  <w:sz w:val="28"/>
                                  <w:szCs w:val="28"/>
                                </w:rPr>
                              </w:pPr>
                              <w:r w:rsidRPr="002A53B8">
                                <w:rPr>
                                  <w:rFonts w:eastAsia="Calibri" w:cs="Calibri"/>
                                  <w:sz w:val="28"/>
                                  <w:szCs w:val="28"/>
                                </w:rPr>
                                <w:t xml:space="preserve">Login </w:t>
                              </w:r>
                            </w:p>
                          </w:txbxContent>
                        </wps:txbx>
                        <wps:bodyPr horzOverflow="overflow" vert="horz" lIns="0" tIns="0" rIns="0" bIns="0" rtlCol="0">
                          <a:noAutofit/>
                        </wps:bodyPr>
                      </wps:wsp>
                      <wps:wsp>
                        <wps:cNvPr id="18" name="Shape 2258"/>
                        <wps:cNvSpPr/>
                        <wps:spPr>
                          <a:xfrm>
                            <a:off x="0" y="1285875"/>
                            <a:ext cx="1176655" cy="558800"/>
                          </a:xfrm>
                          <a:custGeom>
                            <a:avLst/>
                            <a:gdLst/>
                            <a:ahLst/>
                            <a:cxnLst/>
                            <a:rect l="0" t="0" r="0" b="0"/>
                            <a:pathLst>
                              <a:path w="1176655" h="558800">
                                <a:moveTo>
                                  <a:pt x="0" y="558800"/>
                                </a:moveTo>
                                <a:lnTo>
                                  <a:pt x="1176655" y="558800"/>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9" name="Rectangle 19"/>
                        <wps:cNvSpPr/>
                        <wps:spPr>
                          <a:xfrm>
                            <a:off x="96267" y="1380365"/>
                            <a:ext cx="722102" cy="269581"/>
                          </a:xfrm>
                          <a:prstGeom prst="rect">
                            <a:avLst/>
                          </a:prstGeom>
                          <a:ln>
                            <a:noFill/>
                          </a:ln>
                        </wps:spPr>
                        <wps:txbx>
                          <w:txbxContent>
                            <w:p w14:paraId="66EF40EF" w14:textId="77777777" w:rsidR="00E80F66" w:rsidRPr="002A53B8" w:rsidRDefault="00E80F66" w:rsidP="00E80F66">
                              <w:pPr>
                                <w:spacing w:after="160"/>
                                <w:rPr>
                                  <w:sz w:val="28"/>
                                  <w:szCs w:val="28"/>
                                </w:rPr>
                              </w:pPr>
                              <w:r w:rsidRPr="002A53B8">
                                <w:rPr>
                                  <w:rFonts w:eastAsia="Calibri" w:cs="Calibri"/>
                                  <w:sz w:val="28"/>
                                  <w:szCs w:val="28"/>
                                </w:rPr>
                                <w:t xml:space="preserve">Home </w:t>
                              </w:r>
                            </w:p>
                          </w:txbxContent>
                        </wps:txbx>
                        <wps:bodyPr horzOverflow="overflow" vert="horz" lIns="0" tIns="0" rIns="0" bIns="0" rtlCol="0">
                          <a:noAutofit/>
                        </wps:bodyPr>
                      </wps:wsp>
                      <wps:wsp>
                        <wps:cNvPr id="20" name="Shape 2261"/>
                        <wps:cNvSpPr/>
                        <wps:spPr>
                          <a:xfrm>
                            <a:off x="5800090" y="1339214"/>
                            <a:ext cx="1176655" cy="505461"/>
                          </a:xfrm>
                          <a:custGeom>
                            <a:avLst/>
                            <a:gdLst/>
                            <a:ahLst/>
                            <a:cxnLst/>
                            <a:rect l="0" t="0" r="0" b="0"/>
                            <a:pathLst>
                              <a:path w="1176655" h="505461">
                                <a:moveTo>
                                  <a:pt x="0" y="505461"/>
                                </a:moveTo>
                                <a:lnTo>
                                  <a:pt x="1176655" y="505461"/>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5897880" y="1433706"/>
                            <a:ext cx="1255119" cy="269580"/>
                          </a:xfrm>
                          <a:prstGeom prst="rect">
                            <a:avLst/>
                          </a:prstGeom>
                          <a:ln>
                            <a:noFill/>
                          </a:ln>
                        </wps:spPr>
                        <wps:txbx>
                          <w:txbxContent>
                            <w:p w14:paraId="6AD59A28" w14:textId="77777777" w:rsidR="00E80F66" w:rsidRPr="002A53B8" w:rsidRDefault="00E80F66" w:rsidP="00E80F66">
                              <w:pPr>
                                <w:spacing w:after="160"/>
                                <w:rPr>
                                  <w:sz w:val="28"/>
                                  <w:szCs w:val="28"/>
                                </w:rPr>
                              </w:pPr>
                              <w:r w:rsidRPr="002A53B8">
                                <w:rPr>
                                  <w:rFonts w:eastAsia="Calibri" w:cs="Calibri"/>
                                  <w:sz w:val="28"/>
                                  <w:szCs w:val="28"/>
                                </w:rPr>
                                <w:t>Contact</w:t>
                              </w:r>
                              <w:r>
                                <w:rPr>
                                  <w:rFonts w:eastAsia="Calibri" w:cs="Calibri"/>
                                  <w:sz w:val="28"/>
                                  <w:szCs w:val="28"/>
                                </w:rPr>
                                <w:t xml:space="preserve"> u</w:t>
                              </w:r>
                              <w:r w:rsidRPr="002A53B8">
                                <w:rPr>
                                  <w:rFonts w:eastAsia="Calibri" w:cs="Calibri"/>
                                  <w:sz w:val="28"/>
                                  <w:szCs w:val="28"/>
                                </w:rPr>
                                <w:t xml:space="preserve">s </w:t>
                              </w:r>
                            </w:p>
                          </w:txbxContent>
                        </wps:txbx>
                        <wps:bodyPr horzOverflow="overflow" vert="horz" lIns="0" tIns="0" rIns="0" bIns="0" rtlCol="0">
                          <a:noAutofit/>
                        </wps:bodyPr>
                      </wps:wsp>
                      <wps:wsp>
                        <wps:cNvPr id="22" name="Shape 2263"/>
                        <wps:cNvSpPr/>
                        <wps:spPr>
                          <a:xfrm>
                            <a:off x="511175" y="874395"/>
                            <a:ext cx="5788660" cy="40640"/>
                          </a:xfrm>
                          <a:custGeom>
                            <a:avLst/>
                            <a:gdLst/>
                            <a:ahLst/>
                            <a:cxnLst/>
                            <a:rect l="0" t="0" r="0" b="0"/>
                            <a:pathLst>
                              <a:path w="5788660" h="40640">
                                <a:moveTo>
                                  <a:pt x="0" y="0"/>
                                </a:moveTo>
                                <a:lnTo>
                                  <a:pt x="5788660" y="406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 name="Shape 2264"/>
                        <wps:cNvSpPr/>
                        <wps:spPr>
                          <a:xfrm>
                            <a:off x="473075" y="868045"/>
                            <a:ext cx="76200" cy="417830"/>
                          </a:xfrm>
                          <a:custGeom>
                            <a:avLst/>
                            <a:gdLst/>
                            <a:ahLst/>
                            <a:cxnLst/>
                            <a:rect l="0" t="0" r="0" b="0"/>
                            <a:pathLst>
                              <a:path w="76200" h="417830">
                                <a:moveTo>
                                  <a:pt x="38100" y="0"/>
                                </a:moveTo>
                                <a:cubicBezTo>
                                  <a:pt x="41608" y="0"/>
                                  <a:pt x="44450" y="2842"/>
                                  <a:pt x="44450" y="6350"/>
                                </a:cubicBezTo>
                                <a:lnTo>
                                  <a:pt x="44450" y="341630"/>
                                </a:lnTo>
                                <a:lnTo>
                                  <a:pt x="76200" y="341630"/>
                                </a:lnTo>
                                <a:lnTo>
                                  <a:pt x="38100" y="417830"/>
                                </a:lnTo>
                                <a:lnTo>
                                  <a:pt x="0" y="341630"/>
                                </a:lnTo>
                                <a:lnTo>
                                  <a:pt x="31750" y="341630"/>
                                </a:lnTo>
                                <a:lnTo>
                                  <a:pt x="31750" y="6350"/>
                                </a:lnTo>
                                <a:cubicBezTo>
                                  <a:pt x="31750" y="2842"/>
                                  <a:pt x="34592"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 name="Shape 2265"/>
                        <wps:cNvSpPr/>
                        <wps:spPr>
                          <a:xfrm>
                            <a:off x="6261735" y="921385"/>
                            <a:ext cx="76200" cy="417830"/>
                          </a:xfrm>
                          <a:custGeom>
                            <a:avLst/>
                            <a:gdLst/>
                            <a:ahLst/>
                            <a:cxnLst/>
                            <a:rect l="0" t="0" r="0" b="0"/>
                            <a:pathLst>
                              <a:path w="76200" h="417830">
                                <a:moveTo>
                                  <a:pt x="38100" y="0"/>
                                </a:moveTo>
                                <a:cubicBezTo>
                                  <a:pt x="41656" y="0"/>
                                  <a:pt x="44450" y="2842"/>
                                  <a:pt x="44450" y="6350"/>
                                </a:cubicBezTo>
                                <a:lnTo>
                                  <a:pt x="44450" y="341630"/>
                                </a:lnTo>
                                <a:lnTo>
                                  <a:pt x="76200" y="341630"/>
                                </a:lnTo>
                                <a:lnTo>
                                  <a:pt x="38100" y="417830"/>
                                </a:lnTo>
                                <a:lnTo>
                                  <a:pt x="0" y="341630"/>
                                </a:lnTo>
                                <a:lnTo>
                                  <a:pt x="31750" y="341630"/>
                                </a:lnTo>
                                <a:lnTo>
                                  <a:pt x="31750" y="6350"/>
                                </a:lnTo>
                                <a:cubicBezTo>
                                  <a:pt x="31750" y="2842"/>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 name="Shape 2266"/>
                        <wps:cNvSpPr/>
                        <wps:spPr>
                          <a:xfrm>
                            <a:off x="4862195" y="921385"/>
                            <a:ext cx="76200" cy="417830"/>
                          </a:xfrm>
                          <a:custGeom>
                            <a:avLst/>
                            <a:gdLst/>
                            <a:ahLst/>
                            <a:cxnLst/>
                            <a:rect l="0" t="0" r="0" b="0"/>
                            <a:pathLst>
                              <a:path w="76200" h="417830">
                                <a:moveTo>
                                  <a:pt x="38100" y="0"/>
                                </a:moveTo>
                                <a:cubicBezTo>
                                  <a:pt x="41656" y="0"/>
                                  <a:pt x="44450" y="2842"/>
                                  <a:pt x="44450" y="6350"/>
                                </a:cubicBezTo>
                                <a:lnTo>
                                  <a:pt x="44450" y="341630"/>
                                </a:lnTo>
                                <a:lnTo>
                                  <a:pt x="76200" y="341630"/>
                                </a:lnTo>
                                <a:lnTo>
                                  <a:pt x="38100" y="417830"/>
                                </a:lnTo>
                                <a:lnTo>
                                  <a:pt x="0" y="341630"/>
                                </a:lnTo>
                                <a:lnTo>
                                  <a:pt x="31750" y="341630"/>
                                </a:lnTo>
                                <a:lnTo>
                                  <a:pt x="31750" y="6350"/>
                                </a:lnTo>
                                <a:cubicBezTo>
                                  <a:pt x="31750" y="2842"/>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 name="Shape 2267"/>
                        <wps:cNvSpPr/>
                        <wps:spPr>
                          <a:xfrm>
                            <a:off x="3446780" y="921385"/>
                            <a:ext cx="76200" cy="417830"/>
                          </a:xfrm>
                          <a:custGeom>
                            <a:avLst/>
                            <a:gdLst/>
                            <a:ahLst/>
                            <a:cxnLst/>
                            <a:rect l="0" t="0" r="0" b="0"/>
                            <a:pathLst>
                              <a:path w="76200" h="417830">
                                <a:moveTo>
                                  <a:pt x="38100" y="0"/>
                                </a:moveTo>
                                <a:cubicBezTo>
                                  <a:pt x="41656" y="0"/>
                                  <a:pt x="44450" y="2842"/>
                                  <a:pt x="44450" y="6350"/>
                                </a:cubicBezTo>
                                <a:lnTo>
                                  <a:pt x="44450" y="341630"/>
                                </a:lnTo>
                                <a:lnTo>
                                  <a:pt x="76200" y="341630"/>
                                </a:lnTo>
                                <a:lnTo>
                                  <a:pt x="38100" y="417830"/>
                                </a:lnTo>
                                <a:lnTo>
                                  <a:pt x="0" y="341630"/>
                                </a:lnTo>
                                <a:lnTo>
                                  <a:pt x="31750" y="341630"/>
                                </a:lnTo>
                                <a:lnTo>
                                  <a:pt x="31750" y="6350"/>
                                </a:lnTo>
                                <a:cubicBezTo>
                                  <a:pt x="31750" y="2842"/>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 name="Shape 2268"/>
                        <wps:cNvSpPr/>
                        <wps:spPr>
                          <a:xfrm>
                            <a:off x="2000123" y="908669"/>
                            <a:ext cx="76200" cy="430545"/>
                          </a:xfrm>
                          <a:custGeom>
                            <a:avLst/>
                            <a:gdLst/>
                            <a:ahLst/>
                            <a:cxnLst/>
                            <a:rect l="0" t="0" r="0" b="0"/>
                            <a:pathLst>
                              <a:path w="76200" h="430545">
                                <a:moveTo>
                                  <a:pt x="37592" y="16"/>
                                </a:moveTo>
                                <a:cubicBezTo>
                                  <a:pt x="41148" y="0"/>
                                  <a:pt x="43942" y="2847"/>
                                  <a:pt x="43942" y="6350"/>
                                </a:cubicBezTo>
                                <a:lnTo>
                                  <a:pt x="44432" y="354328"/>
                                </a:lnTo>
                                <a:lnTo>
                                  <a:pt x="76200" y="354281"/>
                                </a:lnTo>
                                <a:lnTo>
                                  <a:pt x="38227" y="430545"/>
                                </a:lnTo>
                                <a:lnTo>
                                  <a:pt x="0" y="354395"/>
                                </a:lnTo>
                                <a:lnTo>
                                  <a:pt x="31732" y="354347"/>
                                </a:lnTo>
                                <a:lnTo>
                                  <a:pt x="31242" y="6380"/>
                                </a:lnTo>
                                <a:cubicBezTo>
                                  <a:pt x="31242" y="2858"/>
                                  <a:pt x="34036" y="16"/>
                                  <a:pt x="37592" y="16"/>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 name="Shape 2269"/>
                        <wps:cNvSpPr/>
                        <wps:spPr>
                          <a:xfrm>
                            <a:off x="3002153" y="526414"/>
                            <a:ext cx="76200" cy="347980"/>
                          </a:xfrm>
                          <a:custGeom>
                            <a:avLst/>
                            <a:gdLst/>
                            <a:ahLst/>
                            <a:cxnLst/>
                            <a:rect l="0" t="0" r="0" b="0"/>
                            <a:pathLst>
                              <a:path w="76200" h="347980">
                                <a:moveTo>
                                  <a:pt x="37592" y="0"/>
                                </a:moveTo>
                                <a:cubicBezTo>
                                  <a:pt x="41148" y="0"/>
                                  <a:pt x="43942" y="2794"/>
                                  <a:pt x="43942" y="6350"/>
                                </a:cubicBezTo>
                                <a:lnTo>
                                  <a:pt x="44427" y="271763"/>
                                </a:lnTo>
                                <a:lnTo>
                                  <a:pt x="76200" y="271705"/>
                                </a:lnTo>
                                <a:lnTo>
                                  <a:pt x="38227" y="347980"/>
                                </a:lnTo>
                                <a:lnTo>
                                  <a:pt x="0" y="271845"/>
                                </a:lnTo>
                                <a:lnTo>
                                  <a:pt x="31727" y="271787"/>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1B6335" id="Group 4" o:spid="_x0000_s1026" style="width:415.5pt;height:123.75pt;mso-position-horizontal-relative:char;mso-position-vertical-relative:line" coordsize="71529,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">
                <v:rect id="Rectangle 5" o:spid="_x0000_s1027" style="position:absolute;left:35429;top:10569;width:272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09967042" w14:textId="77777777" w:rsidR="00E80F66" w:rsidRDefault="00E80F66" w:rsidP="00E80F66">
                        <w:pPr>
                          <w:spacing w:after="160"/>
                        </w:pPr>
                        <w:r>
                          <w:rPr>
                            <w:rFonts w:eastAsia="Calibri" w:cs="Calibri"/>
                            <w:sz w:val="32"/>
                          </w:rPr>
                          <w:t>21</w:t>
                        </w:r>
                      </w:p>
                    </w:txbxContent>
                  </v:textbox>
                </v:rect>
                <v:rect id="Rectangle 6" o:spid="_x0000_s1028" style="position:absolute;left:37486;top:10569;width:60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20CDB85" w14:textId="77777777" w:rsidR="00E80F66" w:rsidRDefault="00E80F66" w:rsidP="00E80F66">
                        <w:pPr>
                          <w:spacing w:after="160"/>
                        </w:pPr>
                        <w:r>
                          <w:rPr>
                            <w:rFonts w:eastAsia="Calibri" w:cs="Calibri"/>
                            <w:sz w:val="32"/>
                          </w:rPr>
                          <w:t xml:space="preserve"> </w:t>
                        </w:r>
                      </w:p>
                    </w:txbxContent>
                  </v:textbox>
                </v:rect>
                <v:rect id="Rectangle 7" o:spid="_x0000_s1029" style="position:absolute;left:8829;top:13053;width:60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740B3ED" w14:textId="77777777" w:rsidR="00E80F66" w:rsidRDefault="00E80F66" w:rsidP="00E80F66">
                        <w:pPr>
                          <w:spacing w:after="160"/>
                        </w:pPr>
                        <w:r>
                          <w:rPr>
                            <w:rFonts w:eastAsia="Calibri" w:cs="Calibri"/>
                            <w:sz w:val="32"/>
                          </w:rPr>
                          <w:t xml:space="preserve"> </w:t>
                        </w:r>
                      </w:p>
                    </w:txbxContent>
                  </v:textbox>
                </v:rect>
                <v:rect id="Rectangle 8" o:spid="_x0000_s1030" style="position:absolute;left:4638;top:3465;width:593;height:2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DA38FED" w14:textId="77777777" w:rsidR="00E80F66" w:rsidRDefault="00E80F66" w:rsidP="00E80F66">
                        <w:pPr>
                          <w:spacing w:after="160"/>
                        </w:pPr>
                        <w:r>
                          <w:rPr>
                            <w:rFonts w:ascii="Times New Roman" w:eastAsia="Times New Roman" w:hAnsi="Times New Roman"/>
                            <w:b/>
                          </w:rPr>
                          <w:t xml:space="preserve"> </w:t>
                        </w:r>
                      </w:p>
                    </w:txbxContent>
                  </v:textbox>
                </v:rect>
                <v:rect id="Rectangle 9" o:spid="_x0000_s1031" style="position:absolute;left:4638;top:7808;width:593;height:2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1F908A4" w14:textId="77777777" w:rsidR="00E80F66" w:rsidRDefault="00E80F66" w:rsidP="00E80F66">
                        <w:pPr>
                          <w:spacing w:after="160"/>
                        </w:pPr>
                        <w:r>
                          <w:rPr>
                            <w:rFonts w:ascii="Times New Roman" w:eastAsia="Times New Roman" w:hAnsi="Times New Roman"/>
                            <w:b/>
                          </w:rPr>
                          <w:t xml:space="preserve"> </w:t>
                        </w:r>
                      </w:p>
                    </w:txbxContent>
                  </v:textbox>
                </v:rect>
                <v:shape id="Shape 2246" o:spid="_x0000_s1032" style="position:absolute;left:24745;width:11767;height:5327;visibility:visible;mso-wrap-style:square;v-text-anchor:top" coordsize="1176655,53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" path="m,532764r1176655,l1176655,,,,,532764xe" filled="f">
                  <v:stroke miterlimit="83231f" joinstyle="miter" endcap="round"/>
                  <v:path arrowok="t" textboxrect="0,0,1176655,532764"/>
                </v:shape>
                <v:rect id="Rectangle 11" o:spid="_x0000_s1033" style="position:absolute;left:25718;top:923;width:13362;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33933BB" w14:textId="77777777" w:rsidR="00E80F66" w:rsidRPr="00D366C8" w:rsidRDefault="00E80F66" w:rsidP="00E80F66">
                        <w:pPr>
                          <w:spacing w:after="160"/>
                          <w:rPr>
                            <w:sz w:val="26"/>
                            <w:szCs w:val="26"/>
                          </w:rPr>
                        </w:pPr>
                        <w:r w:rsidRPr="00D366C8">
                          <w:rPr>
                            <w:rFonts w:eastAsia="Calibri" w:cs="Calibri"/>
                            <w:sz w:val="26"/>
                            <w:szCs w:val="26"/>
                          </w:rPr>
                          <w:t xml:space="preserve">Main Menu </w:t>
                        </w:r>
                      </w:p>
                    </w:txbxContent>
                  </v:textbox>
                </v:rect>
                <v:shape id="Shape 2249" o:spid="_x0000_s1034" style="position:absolute;left:43675;top:13392;width:11766;height:5054;visibility:visible;mso-wrap-style:square;v-text-anchor:top" coordsize="1176655,5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" path="m,505461r1176655,l1176655,,,,,505461xe" filled="f">
                  <v:stroke miterlimit="83231f" joinstyle="miter" endcap="round"/>
                  <v:path arrowok="t" textboxrect="0,0,1176655,505461"/>
                </v:shape>
                <v:rect id="Rectangle 13" o:spid="_x0000_s1035" style="position:absolute;left:44649;top:14337;width:1074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45DE8C5" w14:textId="77777777" w:rsidR="00E80F66" w:rsidRPr="002A53B8" w:rsidRDefault="00E80F66" w:rsidP="00E80F66">
                        <w:pPr>
                          <w:spacing w:after="160"/>
                          <w:rPr>
                            <w:sz w:val="28"/>
                            <w:szCs w:val="28"/>
                          </w:rPr>
                        </w:pPr>
                        <w:r w:rsidRPr="002A53B8">
                          <w:rPr>
                            <w:rFonts w:eastAsia="Calibri" w:cs="Calibri"/>
                            <w:sz w:val="28"/>
                            <w:szCs w:val="28"/>
                          </w:rPr>
                          <w:t xml:space="preserve">About Us </w:t>
                        </w:r>
                      </w:p>
                    </w:txbxContent>
                  </v:textbox>
                </v:rect>
                <v:shape id="Shape 2252" o:spid="_x0000_s1036" style="position:absolute;left:29533;top:13392;width:11767;height:5054;visibility:visible;mso-wrap-style:square;v-text-anchor:top" coordsize="1176655,5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" path="m,505461r1176655,l1176655,,,,,505461xe" filled="f">
                  <v:stroke miterlimit="83231f" joinstyle="miter" endcap="round"/>
                  <v:path arrowok="t" textboxrect="0,0,1176655,505461"/>
                </v:shape>
                <v:rect id="Rectangle 15" o:spid="_x0000_s1037" style="position:absolute;left:30504;top:14337;width:1123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235BD90" w14:textId="77777777" w:rsidR="00E80F66" w:rsidRPr="002A53B8" w:rsidRDefault="00E80F66" w:rsidP="00E80F66">
                        <w:pPr>
                          <w:spacing w:after="160"/>
                          <w:rPr>
                            <w:sz w:val="28"/>
                            <w:szCs w:val="28"/>
                          </w:rPr>
                        </w:pPr>
                        <w:r w:rsidRPr="002A53B8">
                          <w:rPr>
                            <w:rFonts w:eastAsia="Calibri" w:cs="Calibri"/>
                            <w:sz w:val="28"/>
                            <w:szCs w:val="28"/>
                          </w:rPr>
                          <w:t xml:space="preserve">Fast Food </w:t>
                        </w:r>
                      </w:p>
                    </w:txbxContent>
                  </v:textbox>
                </v:rect>
                <v:shape id="Shape 2255" o:spid="_x0000_s1038" style="position:absolute;left:15240;top:13392;width:11766;height:5054;visibility:visible;mso-wrap-style:square;v-text-anchor:top" coordsize="1176655,5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" path="m,505461r1176655,l1176655,,,,,505461xe" filled="f">
                  <v:stroke miterlimit="83231f" joinstyle="miter" endcap="round"/>
                  <v:path arrowok="t" textboxrect="0,0,1176655,505461"/>
                </v:shape>
                <v:rect id="Rectangle 17" o:spid="_x0000_s1039" style="position:absolute;left:16205;top:14337;width:6492;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930FA8F" w14:textId="77777777" w:rsidR="00E80F66" w:rsidRPr="002A53B8" w:rsidRDefault="00E80F66" w:rsidP="00E80F66">
                        <w:pPr>
                          <w:spacing w:after="160"/>
                          <w:rPr>
                            <w:sz w:val="28"/>
                            <w:szCs w:val="28"/>
                          </w:rPr>
                        </w:pPr>
                        <w:r w:rsidRPr="002A53B8">
                          <w:rPr>
                            <w:rFonts w:eastAsia="Calibri" w:cs="Calibri"/>
                            <w:sz w:val="28"/>
                            <w:szCs w:val="28"/>
                          </w:rPr>
                          <w:t xml:space="preserve">Login </w:t>
                        </w:r>
                      </w:p>
                    </w:txbxContent>
                  </v:textbox>
                </v:rect>
                <v:shape id="Shape 2258" o:spid="_x0000_s1040" style="position:absolute;top:12858;width:11766;height:5588;visibility:visible;mso-wrap-style:square;v-text-anchor:top" coordsize="1176655,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" path="m,558800r1176655,l1176655,,,,,558800xe" filled="f">
                  <v:stroke miterlimit="83231f" joinstyle="miter" endcap="round"/>
                  <v:path arrowok="t" textboxrect="0,0,1176655,558800"/>
                </v:shape>
                <v:rect id="Rectangle 19" o:spid="_x0000_s1041" style="position:absolute;left:962;top:13803;width:722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6EF40EF" w14:textId="77777777" w:rsidR="00E80F66" w:rsidRPr="002A53B8" w:rsidRDefault="00E80F66" w:rsidP="00E80F66">
                        <w:pPr>
                          <w:spacing w:after="160"/>
                          <w:rPr>
                            <w:sz w:val="28"/>
                            <w:szCs w:val="28"/>
                          </w:rPr>
                        </w:pPr>
                        <w:r w:rsidRPr="002A53B8">
                          <w:rPr>
                            <w:rFonts w:eastAsia="Calibri" w:cs="Calibri"/>
                            <w:sz w:val="28"/>
                            <w:szCs w:val="28"/>
                          </w:rPr>
                          <w:t xml:space="preserve">Home </w:t>
                        </w:r>
                      </w:p>
                    </w:txbxContent>
                  </v:textbox>
                </v:rect>
                <v:shape id="Shape 2261" o:spid="_x0000_s1042" style="position:absolute;left:58000;top:13392;width:11767;height:5054;visibility:visible;mso-wrap-style:square;v-text-anchor:top" coordsize="1176655,5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" path="m,505461r1176655,l1176655,,,,,505461xe" filled="f">
                  <v:stroke miterlimit="83231f" joinstyle="miter" endcap="round"/>
                  <v:path arrowok="t" textboxrect="0,0,1176655,505461"/>
                </v:shape>
                <v:rect id="Rectangle 21" o:spid="_x0000_s1043" style="position:absolute;left:58978;top:14337;width:12551;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AD59A28" w14:textId="77777777" w:rsidR="00E80F66" w:rsidRPr="002A53B8" w:rsidRDefault="00E80F66" w:rsidP="00E80F66">
                        <w:pPr>
                          <w:spacing w:after="160"/>
                          <w:rPr>
                            <w:sz w:val="28"/>
                            <w:szCs w:val="28"/>
                          </w:rPr>
                        </w:pPr>
                        <w:r w:rsidRPr="002A53B8">
                          <w:rPr>
                            <w:rFonts w:eastAsia="Calibri" w:cs="Calibri"/>
                            <w:sz w:val="28"/>
                            <w:szCs w:val="28"/>
                          </w:rPr>
                          <w:t>Contact</w:t>
                        </w:r>
                        <w:r>
                          <w:rPr>
                            <w:rFonts w:eastAsia="Calibri" w:cs="Calibri"/>
                            <w:sz w:val="28"/>
                            <w:szCs w:val="28"/>
                          </w:rPr>
                          <w:t xml:space="preserve"> u</w:t>
                        </w:r>
                        <w:r w:rsidRPr="002A53B8">
                          <w:rPr>
                            <w:rFonts w:eastAsia="Calibri" w:cs="Calibri"/>
                            <w:sz w:val="28"/>
                            <w:szCs w:val="28"/>
                          </w:rPr>
                          <w:t xml:space="preserve">s </w:t>
                        </w:r>
                      </w:p>
                    </w:txbxContent>
                  </v:textbox>
                </v:rect>
                <v:shape id="Shape 2263" o:spid="_x0000_s1044" style="position:absolute;left:5111;top:8743;width:57887;height:407;visibility:visible;mso-wrap-style:square;v-text-anchor:top" coordsize="578866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" path="m,l5788660,40640e" filled="f">
                  <v:stroke endcap="round"/>
                  <v:path arrowok="t" textboxrect="0,0,5788660,40640"/>
                </v:shape>
                <v:shape id="Shape 2264" o:spid="_x0000_s1045" style="position:absolute;left:4730;top:8680;width:762;height:4178;visibility:visible;mso-wrap-style:square;v-text-anchor:top" coordsize="7620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" path="m38100,v3508,,6350,2842,6350,6350l44450,341630r31750,l38100,417830,,341630r31750,l31750,6350c31750,2842,34592,,38100,xe" fillcolor="black" stroked="f" strokeweight="0">
                  <v:stroke endcap="round"/>
                  <v:path arrowok="t" textboxrect="0,0,76200,417830"/>
                </v:shape>
                <v:shape id="Shape 2265" o:spid="_x0000_s1046" style="position:absolute;left:62617;top:9213;width:762;height:4179;visibility:visible;mso-wrap-style:square;v-text-anchor:top" coordsize="7620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" path="m38100,v3556,,6350,2842,6350,6350l44450,341630r31750,l38100,417830,,341630r31750,l31750,6350c31750,2842,34544,,38100,xe" fillcolor="black" stroked="f" strokeweight="0">
                  <v:stroke endcap="round"/>
                  <v:path arrowok="t" textboxrect="0,0,76200,417830"/>
                </v:shape>
                <v:shape id="Shape 2266" o:spid="_x0000_s1047" style="position:absolute;left:48621;top:9213;width:762;height:4179;visibility:visible;mso-wrap-style:square;v-text-anchor:top" coordsize="7620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" path="m38100,v3556,,6350,2842,6350,6350l44450,341630r31750,l38100,417830,,341630r31750,l31750,6350c31750,2842,34544,,38100,xe" fillcolor="black" stroked="f" strokeweight="0">
                  <v:stroke endcap="round"/>
                  <v:path arrowok="t" textboxrect="0,0,76200,417830"/>
                </v:shape>
                <v:shape id="Shape 2267" o:spid="_x0000_s1048" style="position:absolute;left:34467;top:9213;width:762;height:4179;visibility:visible;mso-wrap-style:square;v-text-anchor:top" coordsize="7620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" path="m38100,v3556,,6350,2842,6350,6350l44450,341630r31750,l38100,417830,,341630r31750,l31750,6350c31750,2842,34544,,38100,xe" fillcolor="black" stroked="f" strokeweight="0">
                  <v:stroke endcap="round"/>
                  <v:path arrowok="t" textboxrect="0,0,76200,417830"/>
                </v:shape>
                <v:shape id="Shape 2268" o:spid="_x0000_s1049" style="position:absolute;left:20001;top:9086;width:762;height:4306;visibility:visible;mso-wrap-style:square;v-text-anchor:top" coordsize="76200,43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" path="m37592,16c41148,,43942,2847,43942,6350r490,347978l76200,354281,38227,430545,,354395r31732,-48l31242,6380c31242,2858,34036,16,37592,16xe" fillcolor="black" stroked="f" strokeweight="0">
                  <v:stroke endcap="round"/>
                  <v:path arrowok="t" textboxrect="0,0,76200,430545"/>
                </v:shape>
                <v:shape id="Shape 2269" o:spid="_x0000_s1050" style="position:absolute;left:30021;top:5264;width:762;height:3479;visibility:visible;mso-wrap-style:square;v-text-anchor:top" coordsize="76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" path="m37592,v3556,,6350,2794,6350,6350l44427,271763r31773,-58l38227,347980,,271845r31727,-58l31242,6350c31242,2794,34036,,37592,xe" fillcolor="black" stroked="f" strokeweight="0">
                  <v:stroke endcap="round"/>
                  <v:path arrowok="t" textboxrect="0,0,76200,347980"/>
                </v:shape>
                <w10:anchorlock/>
              </v:group>
            </w:pict>
          </mc:Fallback>
        </mc:AlternateContent>
      </w:r>
    </w:p>
    <w:p w14:paraId="1DBA87A1" w14:textId="77777777" w:rsidR="00E80F66" w:rsidRDefault="00E80F66" w:rsidP="001B5A08">
      <w:pPr>
        <w:pStyle w:val="ListParagraph"/>
        <w:spacing w:line="360" w:lineRule="auto"/>
        <w:jc w:val="center"/>
        <w:rPr>
          <w:rFonts w:ascii="Times New Roman" w:hAnsi="Times New Roman"/>
          <w:sz w:val="26"/>
          <w:szCs w:val="26"/>
        </w:rPr>
      </w:pPr>
    </w:p>
    <w:p w14:paraId="3847F5C5" w14:textId="77777777" w:rsidR="00E80F66" w:rsidRDefault="00E80F66" w:rsidP="001B5A08">
      <w:pPr>
        <w:pStyle w:val="ListParagraph"/>
        <w:spacing w:line="360" w:lineRule="auto"/>
        <w:jc w:val="center"/>
        <w:rPr>
          <w:rFonts w:ascii="Times New Roman" w:hAnsi="Times New Roman"/>
          <w:sz w:val="26"/>
          <w:szCs w:val="26"/>
        </w:rPr>
      </w:pPr>
    </w:p>
    <w:p w14:paraId="5D6BB96E" w14:textId="77777777" w:rsidR="00E80F66" w:rsidRDefault="00E80F66" w:rsidP="001B5A08">
      <w:pPr>
        <w:pStyle w:val="ListParagraph"/>
        <w:spacing w:line="360" w:lineRule="auto"/>
        <w:jc w:val="center"/>
        <w:rPr>
          <w:rFonts w:ascii="Times New Roman" w:hAnsi="Times New Roman"/>
          <w:sz w:val="26"/>
          <w:szCs w:val="26"/>
        </w:rPr>
      </w:pPr>
    </w:p>
    <w:p w14:paraId="2679138C" w14:textId="198E7678" w:rsidR="00B63092" w:rsidRDefault="00B63092" w:rsidP="001B5A08">
      <w:pPr>
        <w:pStyle w:val="ListParagraph"/>
        <w:spacing w:line="360" w:lineRule="auto"/>
        <w:jc w:val="center"/>
        <w:rPr>
          <w:rFonts w:ascii="Times New Roman" w:hAnsi="Times New Roman"/>
          <w:sz w:val="26"/>
          <w:szCs w:val="26"/>
        </w:rPr>
      </w:pPr>
    </w:p>
    <w:p w14:paraId="0DEFB1A9"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Manager module</w:t>
      </w:r>
    </w:p>
    <w:p w14:paraId="3F7F6507"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Functionalities provided:</w:t>
      </w:r>
    </w:p>
    <w:p w14:paraId="1553A612" w14:textId="77777777" w:rsidR="00B63092" w:rsidRDefault="000B2028">
      <w:pPr>
        <w:pStyle w:val="ListParagraph"/>
        <w:numPr>
          <w:ilvl w:val="0"/>
          <w:numId w:val="15"/>
        </w:numPr>
        <w:spacing w:line="360" w:lineRule="auto"/>
        <w:jc w:val="both"/>
        <w:rPr>
          <w:rFonts w:ascii="Times New Roman" w:hAnsi="Times New Roman"/>
          <w:sz w:val="26"/>
          <w:szCs w:val="26"/>
        </w:rPr>
      </w:pPr>
      <w:r>
        <w:rPr>
          <w:rFonts w:ascii="Times New Roman" w:hAnsi="Times New Roman"/>
          <w:sz w:val="26"/>
          <w:szCs w:val="26"/>
        </w:rPr>
        <w:t>Create product categories and functionalities</w:t>
      </w:r>
    </w:p>
    <w:p w14:paraId="4516C2ED" w14:textId="77777777" w:rsidR="00B63092" w:rsidRDefault="000B2028">
      <w:pPr>
        <w:pStyle w:val="ListParagraph"/>
        <w:numPr>
          <w:ilvl w:val="0"/>
          <w:numId w:val="15"/>
        </w:numPr>
        <w:spacing w:line="360" w:lineRule="auto"/>
        <w:jc w:val="both"/>
        <w:rPr>
          <w:rFonts w:ascii="Times New Roman" w:hAnsi="Times New Roman"/>
          <w:sz w:val="26"/>
          <w:szCs w:val="26"/>
        </w:rPr>
      </w:pPr>
      <w:r>
        <w:rPr>
          <w:rFonts w:ascii="Times New Roman" w:hAnsi="Times New Roman"/>
          <w:sz w:val="26"/>
          <w:szCs w:val="26"/>
        </w:rPr>
        <w:t>Edit / delete product categories and descriptions</w:t>
      </w:r>
    </w:p>
    <w:p w14:paraId="25CC6EF6" w14:textId="1D413453" w:rsidR="00B63092" w:rsidRPr="00990ABB" w:rsidRDefault="000B2028" w:rsidP="00990ABB">
      <w:pPr>
        <w:pStyle w:val="ListParagraph"/>
        <w:numPr>
          <w:ilvl w:val="0"/>
          <w:numId w:val="15"/>
        </w:numPr>
        <w:spacing w:line="360" w:lineRule="auto"/>
        <w:jc w:val="both"/>
        <w:rPr>
          <w:rFonts w:ascii="Times New Roman" w:hAnsi="Times New Roman"/>
          <w:sz w:val="26"/>
          <w:szCs w:val="26"/>
        </w:rPr>
      </w:pPr>
      <w:r>
        <w:rPr>
          <w:rFonts w:ascii="Times New Roman" w:hAnsi="Times New Roman"/>
          <w:sz w:val="26"/>
          <w:szCs w:val="26"/>
        </w:rPr>
        <w:t xml:space="preserve"> View and manage orders and sales report</w:t>
      </w:r>
    </w:p>
    <w:p w14:paraId="1170D414" w14:textId="2D8ACE9B" w:rsidR="00B63092" w:rsidRDefault="00E80F66" w:rsidP="00990ABB">
      <w:pPr>
        <w:spacing w:line="360" w:lineRule="auto"/>
        <w:jc w:val="center"/>
        <w:rPr>
          <w:rFonts w:ascii="Times New Roman" w:hAnsi="Times New Roman"/>
          <w:sz w:val="26"/>
          <w:szCs w:val="26"/>
        </w:rPr>
      </w:pPr>
      <w:r>
        <w:rPr>
          <w:noProof/>
        </w:rPr>
        <w:drawing>
          <wp:inline distT="0" distB="0" distL="0" distR="0" wp14:anchorId="405B50EB" wp14:editId="23B3387D">
            <wp:extent cx="3752850" cy="2286000"/>
            <wp:effectExtent l="0" t="0" r="0" b="0"/>
            <wp:docPr id="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286000"/>
                    </a:xfrm>
                    <a:prstGeom prst="rect">
                      <a:avLst/>
                    </a:prstGeom>
                    <a:noFill/>
                    <a:ln>
                      <a:noFill/>
                    </a:ln>
                  </pic:spPr>
                </pic:pic>
              </a:graphicData>
            </a:graphic>
          </wp:inline>
        </w:drawing>
      </w:r>
    </w:p>
    <w:p w14:paraId="3084D025" w14:textId="50CF2927" w:rsidR="00B63092" w:rsidRDefault="000B2028">
      <w:pPr>
        <w:spacing w:line="360" w:lineRule="auto"/>
        <w:jc w:val="both"/>
        <w:rPr>
          <w:rFonts w:ascii="Times New Roman" w:hAnsi="Times New Roman"/>
          <w:sz w:val="26"/>
          <w:szCs w:val="26"/>
        </w:rPr>
      </w:pPr>
      <w:r>
        <w:rPr>
          <w:rFonts w:ascii="Times New Roman" w:hAnsi="Times New Roman"/>
          <w:sz w:val="26"/>
          <w:szCs w:val="26"/>
        </w:rPr>
        <w:t xml:space="preserve">Meal </w:t>
      </w:r>
      <w:r w:rsidR="0030053C">
        <w:rPr>
          <w:rFonts w:ascii="Times New Roman" w:hAnsi="Times New Roman"/>
          <w:sz w:val="26"/>
          <w:szCs w:val="26"/>
        </w:rPr>
        <w:t>delivers</w:t>
      </w:r>
      <w:r>
        <w:rPr>
          <w:rFonts w:ascii="Times New Roman" w:hAnsi="Times New Roman"/>
          <w:sz w:val="26"/>
          <w:szCs w:val="26"/>
        </w:rPr>
        <w:t xml:space="preserve"> module</w:t>
      </w:r>
    </w:p>
    <w:p w14:paraId="7231DCDA"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t>Functionalities provided:</w:t>
      </w:r>
    </w:p>
    <w:p w14:paraId="7DF286FC" w14:textId="77777777" w:rsidR="00B63092" w:rsidRDefault="000B2028">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View pending orders and delivery details</w:t>
      </w:r>
    </w:p>
    <w:p w14:paraId="5C31720C" w14:textId="77777777" w:rsidR="00B63092" w:rsidRDefault="000B2028">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Confirm order deliveries</w:t>
      </w:r>
    </w:p>
    <w:p w14:paraId="5475F6B2" w14:textId="6C43F1CA" w:rsidR="00B63092" w:rsidRPr="007337E0" w:rsidRDefault="00EE7D6E" w:rsidP="004D1484">
      <w:pPr>
        <w:pStyle w:val="Heading1"/>
        <w:rPr>
          <w:sz w:val="26"/>
          <w:szCs w:val="26"/>
        </w:rPr>
      </w:pPr>
      <w:r w:rsidRPr="00EE7D6E">
        <w:t xml:space="preserve"> </w:t>
      </w:r>
      <w:bookmarkStart w:id="30" w:name="_Toc107374380"/>
      <w:r w:rsidR="004D1484" w:rsidRPr="00EE7D6E">
        <w:t>5.3 user requirements</w:t>
      </w:r>
      <w:bookmarkEnd w:id="30"/>
    </w:p>
    <w:p w14:paraId="4C85F091" w14:textId="23E70B5B" w:rsidR="00B63092" w:rsidRDefault="000B2028">
      <w:pPr>
        <w:spacing w:line="360" w:lineRule="auto"/>
        <w:jc w:val="both"/>
        <w:rPr>
          <w:rFonts w:ascii="Times New Roman" w:hAnsi="Times New Roman"/>
          <w:sz w:val="26"/>
          <w:szCs w:val="26"/>
        </w:rPr>
      </w:pPr>
      <w:r>
        <w:rPr>
          <w:rFonts w:ascii="Times New Roman" w:hAnsi="Times New Roman"/>
          <w:sz w:val="26"/>
          <w:szCs w:val="26"/>
        </w:rPr>
        <w:t>The system will be designed to be user friendly. The user friendly and interactive interfaces</w:t>
      </w:r>
      <w:r w:rsidR="0030053C">
        <w:rPr>
          <w:rFonts w:ascii="Times New Roman" w:hAnsi="Times New Roman"/>
          <w:sz w:val="26"/>
          <w:szCs w:val="26"/>
        </w:rPr>
        <w:t xml:space="preserve"> </w:t>
      </w:r>
      <w:r>
        <w:rPr>
          <w:rFonts w:ascii="Times New Roman" w:hAnsi="Times New Roman"/>
          <w:sz w:val="26"/>
          <w:szCs w:val="26"/>
        </w:rPr>
        <w:t>design helps to achieve this by enabling customers to easily browse through the menus place</w:t>
      </w:r>
      <w:r w:rsidR="0030053C">
        <w:rPr>
          <w:rFonts w:ascii="Times New Roman" w:hAnsi="Times New Roman"/>
          <w:sz w:val="26"/>
          <w:szCs w:val="26"/>
        </w:rPr>
        <w:t xml:space="preserve"> </w:t>
      </w:r>
      <w:r>
        <w:rPr>
          <w:rFonts w:ascii="Times New Roman" w:hAnsi="Times New Roman"/>
          <w:sz w:val="26"/>
          <w:szCs w:val="26"/>
        </w:rPr>
        <w:t>orders with just a few clicks and also allows restaurant employees to quickly go through the</w:t>
      </w:r>
      <w:r w:rsidR="0030053C">
        <w:rPr>
          <w:rFonts w:ascii="Times New Roman" w:hAnsi="Times New Roman"/>
          <w:sz w:val="26"/>
          <w:szCs w:val="26"/>
        </w:rPr>
        <w:t xml:space="preserve"> </w:t>
      </w:r>
      <w:r>
        <w:rPr>
          <w:rFonts w:ascii="Times New Roman" w:hAnsi="Times New Roman"/>
          <w:sz w:val="26"/>
          <w:szCs w:val="26"/>
        </w:rPr>
        <w:t>orders as they are placed and produce the necessary items with minimal delay and confusion.</w:t>
      </w:r>
      <w:r w:rsidR="0030053C">
        <w:rPr>
          <w:rFonts w:ascii="Times New Roman" w:hAnsi="Times New Roman"/>
          <w:sz w:val="26"/>
          <w:szCs w:val="26"/>
        </w:rPr>
        <w:t xml:space="preserve"> </w:t>
      </w:r>
      <w:r>
        <w:rPr>
          <w:rFonts w:ascii="Times New Roman" w:hAnsi="Times New Roman"/>
          <w:sz w:val="26"/>
          <w:szCs w:val="26"/>
        </w:rPr>
        <w:t>The system will be simple to use.</w:t>
      </w:r>
    </w:p>
    <w:p w14:paraId="496AC5B7" w14:textId="77777777" w:rsidR="00B63092" w:rsidRDefault="000B2028">
      <w:pPr>
        <w:spacing w:line="360" w:lineRule="auto"/>
        <w:jc w:val="both"/>
        <w:rPr>
          <w:rFonts w:ascii="Times New Roman" w:hAnsi="Times New Roman"/>
          <w:sz w:val="26"/>
          <w:szCs w:val="26"/>
        </w:rPr>
      </w:pPr>
      <w:r>
        <w:rPr>
          <w:rFonts w:ascii="Times New Roman" w:hAnsi="Times New Roman"/>
          <w:sz w:val="26"/>
          <w:szCs w:val="26"/>
        </w:rPr>
        <w:lastRenderedPageBreak/>
        <w:t xml:space="preserve"> </w:t>
      </w:r>
    </w:p>
    <w:p w14:paraId="202FCB8F" w14:textId="589AE666" w:rsidR="00B63092" w:rsidRPr="00EE7D6E" w:rsidRDefault="004D1484" w:rsidP="004D1484">
      <w:pPr>
        <w:pStyle w:val="Heading1"/>
      </w:pPr>
      <w:bookmarkStart w:id="31" w:name="_Toc107374381"/>
      <w:r w:rsidRPr="00EE7D6E">
        <w:t>5.3.1 functional requirements</w:t>
      </w:r>
      <w:bookmarkEnd w:id="31"/>
    </w:p>
    <w:p w14:paraId="64A0EAC3" w14:textId="71AB64F8" w:rsidR="00B63092" w:rsidRDefault="000B2028">
      <w:pPr>
        <w:spacing w:line="360" w:lineRule="auto"/>
        <w:jc w:val="both"/>
        <w:rPr>
          <w:rFonts w:ascii="Times New Roman" w:hAnsi="Times New Roman"/>
          <w:sz w:val="26"/>
          <w:szCs w:val="26"/>
        </w:rPr>
      </w:pPr>
      <w:r>
        <w:rPr>
          <w:rFonts w:ascii="Times New Roman" w:hAnsi="Times New Roman"/>
          <w:sz w:val="26"/>
          <w:szCs w:val="26"/>
        </w:rPr>
        <w:t>Functional requirements define the capabilities and functions that a system must be able</w:t>
      </w:r>
      <w:r w:rsidR="0030053C">
        <w:rPr>
          <w:rFonts w:ascii="Times New Roman" w:hAnsi="Times New Roman"/>
          <w:sz w:val="26"/>
          <w:szCs w:val="26"/>
        </w:rPr>
        <w:t xml:space="preserve"> </w:t>
      </w:r>
      <w:r>
        <w:rPr>
          <w:rFonts w:ascii="Times New Roman" w:hAnsi="Times New Roman"/>
          <w:sz w:val="26"/>
          <w:szCs w:val="26"/>
        </w:rPr>
        <w:t>to perform successfully. The functional requirements of this online ordering system include:</w:t>
      </w:r>
    </w:p>
    <w:p w14:paraId="0C5B356D" w14:textId="7CAC790B" w:rsidR="00B63092" w:rsidRDefault="000B2028">
      <w:pPr>
        <w:pStyle w:val="ListParagraph"/>
        <w:numPr>
          <w:ilvl w:val="0"/>
          <w:numId w:val="17"/>
        </w:numPr>
        <w:spacing w:line="360" w:lineRule="auto"/>
        <w:jc w:val="both"/>
        <w:rPr>
          <w:rFonts w:ascii="Times New Roman" w:hAnsi="Times New Roman"/>
          <w:sz w:val="26"/>
          <w:szCs w:val="26"/>
        </w:rPr>
      </w:pPr>
      <w:r>
        <w:rPr>
          <w:rFonts w:ascii="Times New Roman" w:hAnsi="Times New Roman"/>
          <w:sz w:val="26"/>
          <w:szCs w:val="26"/>
        </w:rPr>
        <w:t>The system shall enable the customer to view the products menu, create an</w:t>
      </w:r>
      <w:r w:rsidR="0030053C">
        <w:rPr>
          <w:rFonts w:ascii="Times New Roman" w:hAnsi="Times New Roman"/>
          <w:sz w:val="26"/>
          <w:szCs w:val="26"/>
        </w:rPr>
        <w:t xml:space="preserve"> </w:t>
      </w:r>
      <w:r>
        <w:rPr>
          <w:rFonts w:ascii="Times New Roman" w:hAnsi="Times New Roman"/>
          <w:sz w:val="26"/>
          <w:szCs w:val="26"/>
        </w:rPr>
        <w:t>account, login to the system and place an order.</w:t>
      </w:r>
    </w:p>
    <w:p w14:paraId="221D505F" w14:textId="77777777" w:rsidR="00B63092" w:rsidRDefault="000B2028">
      <w:pPr>
        <w:pStyle w:val="ListParagraph"/>
        <w:numPr>
          <w:ilvl w:val="0"/>
          <w:numId w:val="17"/>
        </w:numPr>
        <w:spacing w:line="360" w:lineRule="auto"/>
        <w:jc w:val="both"/>
        <w:rPr>
          <w:rFonts w:ascii="Times New Roman" w:hAnsi="Times New Roman"/>
          <w:sz w:val="26"/>
          <w:szCs w:val="26"/>
        </w:rPr>
      </w:pPr>
      <w:r>
        <w:rPr>
          <w:rFonts w:ascii="Times New Roman" w:hAnsi="Times New Roman"/>
          <w:sz w:val="26"/>
          <w:szCs w:val="26"/>
        </w:rPr>
        <w:t xml:space="preserve"> customer shall specify whether the order is to be picked up or delivered.</w:t>
      </w:r>
    </w:p>
    <w:p w14:paraId="59A101B6" w14:textId="7FAC908E" w:rsidR="00B63092" w:rsidRDefault="000B2028">
      <w:pPr>
        <w:pStyle w:val="ListParagraph"/>
        <w:numPr>
          <w:ilvl w:val="0"/>
          <w:numId w:val="17"/>
        </w:numPr>
        <w:spacing w:line="360" w:lineRule="auto"/>
        <w:jc w:val="both"/>
        <w:rPr>
          <w:rFonts w:ascii="Times New Roman" w:hAnsi="Times New Roman"/>
          <w:sz w:val="26"/>
          <w:szCs w:val="26"/>
        </w:rPr>
      </w:pPr>
      <w:r>
        <w:rPr>
          <w:rFonts w:ascii="Times New Roman" w:hAnsi="Times New Roman"/>
          <w:sz w:val="26"/>
          <w:szCs w:val="26"/>
        </w:rPr>
        <w:t xml:space="preserve"> system shall display the food items ordered, the individual food item price</w:t>
      </w:r>
      <w:r w:rsidR="0030053C">
        <w:rPr>
          <w:rFonts w:ascii="Times New Roman" w:hAnsi="Times New Roman"/>
          <w:sz w:val="26"/>
          <w:szCs w:val="26"/>
        </w:rPr>
        <w:t xml:space="preserve"> </w:t>
      </w:r>
      <w:r>
        <w:rPr>
          <w:rFonts w:ascii="Times New Roman" w:hAnsi="Times New Roman"/>
          <w:sz w:val="26"/>
          <w:szCs w:val="26"/>
        </w:rPr>
        <w:t>sand the payment amount calculated.</w:t>
      </w:r>
    </w:p>
    <w:p w14:paraId="10CB7B9C" w14:textId="77777777" w:rsidR="00B63092" w:rsidRDefault="000B2028">
      <w:pPr>
        <w:pStyle w:val="ListParagraph"/>
        <w:numPr>
          <w:ilvl w:val="0"/>
          <w:numId w:val="17"/>
        </w:numPr>
        <w:spacing w:line="360" w:lineRule="auto"/>
        <w:jc w:val="both"/>
        <w:rPr>
          <w:rFonts w:ascii="Times New Roman" w:hAnsi="Times New Roman"/>
          <w:sz w:val="26"/>
          <w:szCs w:val="26"/>
        </w:rPr>
      </w:pPr>
      <w:r>
        <w:rPr>
          <w:rFonts w:ascii="Times New Roman" w:hAnsi="Times New Roman"/>
          <w:sz w:val="26"/>
          <w:szCs w:val="26"/>
        </w:rPr>
        <w:t xml:space="preserve"> system shall prompt customer to confirm the meal order.</w:t>
      </w:r>
    </w:p>
    <w:p w14:paraId="6951D700" w14:textId="21F03264" w:rsidR="00B63092" w:rsidRDefault="000B2028">
      <w:pPr>
        <w:pStyle w:val="ListParagraph"/>
        <w:numPr>
          <w:ilvl w:val="0"/>
          <w:numId w:val="17"/>
        </w:numPr>
        <w:spacing w:line="360" w:lineRule="auto"/>
        <w:jc w:val="both"/>
        <w:rPr>
          <w:rFonts w:ascii="Times New Roman" w:hAnsi="Times New Roman"/>
          <w:sz w:val="26"/>
          <w:szCs w:val="26"/>
        </w:rPr>
      </w:pPr>
      <w:r>
        <w:rPr>
          <w:rFonts w:ascii="Times New Roman" w:hAnsi="Times New Roman"/>
          <w:sz w:val="26"/>
          <w:szCs w:val="26"/>
        </w:rPr>
        <w:t xml:space="preserve"> system shall provide visual confirmation of the order place</w:t>
      </w:r>
      <w:r w:rsidR="0030053C">
        <w:rPr>
          <w:rFonts w:ascii="Times New Roman" w:hAnsi="Times New Roman"/>
          <w:sz w:val="26"/>
          <w:szCs w:val="26"/>
        </w:rPr>
        <w:t xml:space="preserve"> </w:t>
      </w:r>
      <w:r>
        <w:rPr>
          <w:rFonts w:ascii="Times New Roman" w:hAnsi="Times New Roman"/>
          <w:sz w:val="26"/>
          <w:szCs w:val="26"/>
        </w:rPr>
        <w:t>me</w:t>
      </w:r>
    </w:p>
    <w:p w14:paraId="03B21836" w14:textId="16C9E891" w:rsidR="00B63092" w:rsidRDefault="000B2028">
      <w:pPr>
        <w:pStyle w:val="ListParagraph"/>
        <w:numPr>
          <w:ilvl w:val="0"/>
          <w:numId w:val="17"/>
        </w:numPr>
        <w:spacing w:line="360" w:lineRule="auto"/>
        <w:jc w:val="both"/>
        <w:rPr>
          <w:rFonts w:ascii="Times New Roman" w:hAnsi="Times New Roman"/>
          <w:sz w:val="26"/>
          <w:szCs w:val="26"/>
        </w:rPr>
      </w:pPr>
      <w:r>
        <w:rPr>
          <w:rFonts w:ascii="Times New Roman" w:hAnsi="Times New Roman"/>
          <w:sz w:val="26"/>
          <w:szCs w:val="26"/>
        </w:rPr>
        <w:t>The system shall enable the manager to view, create, edit and delete food category</w:t>
      </w:r>
      <w:r w:rsidR="0030053C">
        <w:rPr>
          <w:rFonts w:ascii="Times New Roman" w:hAnsi="Times New Roman"/>
          <w:sz w:val="26"/>
          <w:szCs w:val="26"/>
        </w:rPr>
        <w:t xml:space="preserve"> </w:t>
      </w:r>
      <w:r>
        <w:rPr>
          <w:rFonts w:ascii="Times New Roman" w:hAnsi="Times New Roman"/>
          <w:sz w:val="26"/>
          <w:szCs w:val="26"/>
        </w:rPr>
        <w:t>and descriptions</w:t>
      </w:r>
    </w:p>
    <w:p w14:paraId="625770BC" w14:textId="77777777" w:rsidR="00B63092" w:rsidRDefault="000B2028">
      <w:pPr>
        <w:pStyle w:val="ListParagraph"/>
        <w:numPr>
          <w:ilvl w:val="0"/>
          <w:numId w:val="17"/>
        </w:numPr>
        <w:spacing w:line="360" w:lineRule="auto"/>
        <w:jc w:val="both"/>
        <w:rPr>
          <w:rFonts w:ascii="Times New Roman" w:hAnsi="Times New Roman"/>
          <w:sz w:val="26"/>
          <w:szCs w:val="26"/>
        </w:rPr>
      </w:pPr>
      <w:r>
        <w:rPr>
          <w:rFonts w:ascii="Times New Roman" w:hAnsi="Times New Roman"/>
          <w:sz w:val="26"/>
          <w:szCs w:val="26"/>
        </w:rPr>
        <w:t>The system shall allow confirmation of pending orders.</w:t>
      </w:r>
    </w:p>
    <w:p w14:paraId="4F8CC113" w14:textId="77777777" w:rsidR="00B63092" w:rsidRDefault="000B2028">
      <w:pPr>
        <w:pStyle w:val="ListParagraph"/>
        <w:numPr>
          <w:ilvl w:val="0"/>
          <w:numId w:val="17"/>
        </w:numPr>
        <w:spacing w:line="360" w:lineRule="auto"/>
        <w:jc w:val="both"/>
        <w:rPr>
          <w:rFonts w:ascii="Times New Roman" w:hAnsi="Times New Roman"/>
          <w:sz w:val="26"/>
          <w:szCs w:val="26"/>
        </w:rPr>
      </w:pPr>
      <w:r>
        <w:rPr>
          <w:rFonts w:ascii="Times New Roman" w:hAnsi="Times New Roman"/>
          <w:sz w:val="26"/>
          <w:szCs w:val="26"/>
        </w:rPr>
        <w:t xml:space="preserve"> system shall allow generation of sales report for the orders made.</w:t>
      </w:r>
    </w:p>
    <w:p w14:paraId="65D7DB81" w14:textId="1A3297A4" w:rsidR="00B63092" w:rsidRDefault="000B2028">
      <w:pPr>
        <w:pStyle w:val="ListParagraph"/>
        <w:numPr>
          <w:ilvl w:val="0"/>
          <w:numId w:val="17"/>
        </w:numPr>
        <w:spacing w:line="360" w:lineRule="auto"/>
        <w:jc w:val="both"/>
        <w:rPr>
          <w:rFonts w:ascii="Times New Roman" w:hAnsi="Times New Roman"/>
          <w:sz w:val="26"/>
          <w:szCs w:val="26"/>
        </w:rPr>
      </w:pPr>
      <w:r>
        <w:rPr>
          <w:rFonts w:ascii="Times New Roman" w:hAnsi="Times New Roman"/>
          <w:sz w:val="26"/>
          <w:szCs w:val="26"/>
        </w:rPr>
        <w:t xml:space="preserve"> system shall allow the manager to update additional information (description, photo, ingredients etc.) for a given food item.</w:t>
      </w:r>
      <w:r w:rsidR="0030053C">
        <w:rPr>
          <w:rFonts w:ascii="Times New Roman" w:hAnsi="Times New Roman"/>
          <w:sz w:val="26"/>
          <w:szCs w:val="26"/>
        </w:rPr>
        <w:t xml:space="preserve"> </w:t>
      </w:r>
    </w:p>
    <w:p w14:paraId="250CC965" w14:textId="77777777" w:rsidR="00B63092" w:rsidRDefault="000B2028">
      <w:pPr>
        <w:pStyle w:val="ListParagraph"/>
        <w:numPr>
          <w:ilvl w:val="0"/>
          <w:numId w:val="17"/>
        </w:numPr>
        <w:spacing w:line="360" w:lineRule="auto"/>
        <w:jc w:val="both"/>
        <w:rPr>
          <w:rFonts w:ascii="Times New Roman" w:hAnsi="Times New Roman"/>
          <w:sz w:val="26"/>
          <w:szCs w:val="26"/>
        </w:rPr>
      </w:pPr>
      <w:r>
        <w:rPr>
          <w:rFonts w:ascii="Times New Roman" w:hAnsi="Times New Roman"/>
          <w:sz w:val="26"/>
          <w:szCs w:val="26"/>
        </w:rPr>
        <w:t xml:space="preserve"> system shall allow the manager to update price for a given food item.5.3.2</w:t>
      </w:r>
    </w:p>
    <w:p w14:paraId="7696DFE2" w14:textId="77777777" w:rsidR="00B63092" w:rsidRDefault="000B2028" w:rsidP="004D1484">
      <w:pPr>
        <w:pStyle w:val="Heading1"/>
      </w:pPr>
      <w:r>
        <w:t xml:space="preserve"> </w:t>
      </w:r>
    </w:p>
    <w:p w14:paraId="1517EA26" w14:textId="59D44A6F" w:rsidR="00B63092" w:rsidRPr="00EE7D6E" w:rsidRDefault="004D1484" w:rsidP="004D1484">
      <w:pPr>
        <w:pStyle w:val="Heading1"/>
        <w:rPr>
          <w:b/>
          <w:bCs/>
        </w:rPr>
      </w:pPr>
      <w:bookmarkStart w:id="32" w:name="_Toc107374382"/>
      <w:r w:rsidRPr="00EE7D6E">
        <w:rPr>
          <w:b/>
          <w:bCs/>
        </w:rPr>
        <w:t>5.3.2 non-functional requirements</w:t>
      </w:r>
      <w:bookmarkEnd w:id="32"/>
    </w:p>
    <w:p w14:paraId="517E6FD2" w14:textId="2AC88F07" w:rsidR="00B63092" w:rsidRDefault="000B2028">
      <w:pPr>
        <w:pStyle w:val="ListParagraph"/>
        <w:spacing w:line="360" w:lineRule="auto"/>
        <w:jc w:val="both"/>
        <w:rPr>
          <w:rFonts w:ascii="Times New Roman" w:hAnsi="Times New Roman"/>
          <w:sz w:val="26"/>
          <w:szCs w:val="26"/>
        </w:rPr>
      </w:pPr>
      <w:r>
        <w:rPr>
          <w:rFonts w:ascii="Times New Roman" w:hAnsi="Times New Roman"/>
          <w:sz w:val="26"/>
          <w:szCs w:val="26"/>
        </w:rPr>
        <w:t>A non-functional requirement is a requirement that specifies criteria that can be used to judge</w:t>
      </w:r>
      <w:r w:rsidR="0030053C">
        <w:rPr>
          <w:rFonts w:ascii="Times New Roman" w:hAnsi="Times New Roman"/>
          <w:sz w:val="26"/>
          <w:szCs w:val="26"/>
        </w:rPr>
        <w:t xml:space="preserve"> </w:t>
      </w:r>
      <w:r>
        <w:rPr>
          <w:rFonts w:ascii="Times New Roman" w:hAnsi="Times New Roman"/>
          <w:sz w:val="26"/>
          <w:szCs w:val="26"/>
        </w:rPr>
        <w:t>the operation of a system, rather than specific behaviors. Some of the non-functional</w:t>
      </w:r>
      <w:r w:rsidR="0030053C">
        <w:rPr>
          <w:rFonts w:ascii="Times New Roman" w:hAnsi="Times New Roman"/>
          <w:sz w:val="26"/>
          <w:szCs w:val="26"/>
        </w:rPr>
        <w:t xml:space="preserve"> </w:t>
      </w:r>
      <w:r>
        <w:rPr>
          <w:rFonts w:ascii="Times New Roman" w:hAnsi="Times New Roman"/>
          <w:sz w:val="26"/>
          <w:szCs w:val="26"/>
        </w:rPr>
        <w:t>requirements include:</w:t>
      </w:r>
    </w:p>
    <w:p w14:paraId="7A94B815" w14:textId="3067CEA6" w:rsidR="00B63092" w:rsidRDefault="000B2028">
      <w:pPr>
        <w:pStyle w:val="ListParagraph"/>
        <w:numPr>
          <w:ilvl w:val="0"/>
          <w:numId w:val="18"/>
        </w:numPr>
        <w:spacing w:line="360" w:lineRule="auto"/>
        <w:jc w:val="both"/>
        <w:rPr>
          <w:rFonts w:ascii="Times New Roman" w:hAnsi="Times New Roman"/>
          <w:sz w:val="26"/>
          <w:szCs w:val="26"/>
        </w:rPr>
      </w:pPr>
      <w:r>
        <w:rPr>
          <w:rFonts w:ascii="Times New Roman" w:hAnsi="Times New Roman"/>
          <w:sz w:val="26"/>
          <w:szCs w:val="26"/>
        </w:rPr>
        <w:t>They should be sufficient network bandwidth</w:t>
      </w:r>
    </w:p>
    <w:p w14:paraId="3666F3F1" w14:textId="77777777" w:rsidR="00B63092" w:rsidRDefault="000B2028">
      <w:pPr>
        <w:pStyle w:val="ListParagraph"/>
        <w:numPr>
          <w:ilvl w:val="0"/>
          <w:numId w:val="18"/>
        </w:numPr>
        <w:spacing w:line="360" w:lineRule="auto"/>
        <w:jc w:val="both"/>
        <w:rPr>
          <w:rFonts w:ascii="Times New Roman" w:hAnsi="Times New Roman"/>
          <w:sz w:val="26"/>
          <w:szCs w:val="26"/>
        </w:rPr>
      </w:pPr>
      <w:r>
        <w:rPr>
          <w:rFonts w:ascii="Times New Roman" w:hAnsi="Times New Roman"/>
          <w:sz w:val="26"/>
          <w:szCs w:val="26"/>
        </w:rPr>
        <w:t>Backup- provision for data backup</w:t>
      </w:r>
    </w:p>
    <w:p w14:paraId="26A93733" w14:textId="77777777" w:rsidR="00B63092" w:rsidRDefault="000B2028">
      <w:pPr>
        <w:pStyle w:val="ListParagraph"/>
        <w:numPr>
          <w:ilvl w:val="0"/>
          <w:numId w:val="18"/>
        </w:numPr>
        <w:spacing w:line="360" w:lineRule="auto"/>
        <w:jc w:val="both"/>
        <w:rPr>
          <w:rFonts w:ascii="Times New Roman" w:hAnsi="Times New Roman"/>
          <w:sz w:val="26"/>
          <w:szCs w:val="26"/>
        </w:rPr>
      </w:pPr>
      <w:r>
        <w:rPr>
          <w:rFonts w:ascii="Times New Roman" w:hAnsi="Times New Roman"/>
          <w:sz w:val="26"/>
          <w:szCs w:val="26"/>
        </w:rPr>
        <w:t>Maintainability- easy to maintain</w:t>
      </w:r>
    </w:p>
    <w:p w14:paraId="44B7606A" w14:textId="77777777" w:rsidR="00B63092" w:rsidRDefault="000B2028">
      <w:pPr>
        <w:pStyle w:val="ListParagraph"/>
        <w:numPr>
          <w:ilvl w:val="0"/>
          <w:numId w:val="18"/>
        </w:numPr>
        <w:spacing w:line="360" w:lineRule="auto"/>
        <w:jc w:val="both"/>
        <w:rPr>
          <w:rFonts w:ascii="Times New Roman" w:hAnsi="Times New Roman"/>
          <w:sz w:val="26"/>
          <w:szCs w:val="26"/>
        </w:rPr>
      </w:pPr>
      <w:r>
        <w:rPr>
          <w:rFonts w:ascii="Times New Roman" w:hAnsi="Times New Roman"/>
          <w:sz w:val="26"/>
          <w:szCs w:val="26"/>
        </w:rPr>
        <w:t>Performance/ response time- fast response</w:t>
      </w:r>
    </w:p>
    <w:p w14:paraId="49FAA7E3" w14:textId="77777777" w:rsidR="00B63092" w:rsidRDefault="000B2028">
      <w:pPr>
        <w:pStyle w:val="ListParagraph"/>
        <w:numPr>
          <w:ilvl w:val="0"/>
          <w:numId w:val="18"/>
        </w:numPr>
        <w:spacing w:line="360" w:lineRule="auto"/>
        <w:jc w:val="both"/>
        <w:rPr>
          <w:rFonts w:ascii="Times New Roman" w:hAnsi="Times New Roman"/>
          <w:sz w:val="26"/>
          <w:szCs w:val="26"/>
        </w:rPr>
      </w:pPr>
      <w:r>
        <w:rPr>
          <w:rFonts w:ascii="Times New Roman" w:hAnsi="Times New Roman"/>
          <w:sz w:val="26"/>
          <w:szCs w:val="26"/>
        </w:rPr>
        <w:lastRenderedPageBreak/>
        <w:t>Usability by target user community- easy to use</w:t>
      </w:r>
    </w:p>
    <w:p w14:paraId="30078017" w14:textId="77777777" w:rsidR="00B63092" w:rsidRDefault="000B2028">
      <w:pPr>
        <w:pStyle w:val="ListParagraph"/>
        <w:numPr>
          <w:ilvl w:val="0"/>
          <w:numId w:val="18"/>
        </w:numPr>
        <w:spacing w:line="360" w:lineRule="auto"/>
        <w:jc w:val="both"/>
        <w:rPr>
          <w:rFonts w:ascii="Times New Roman" w:hAnsi="Times New Roman"/>
          <w:sz w:val="26"/>
          <w:szCs w:val="26"/>
        </w:rPr>
      </w:pPr>
      <w:r>
        <w:rPr>
          <w:rFonts w:ascii="Times New Roman" w:hAnsi="Times New Roman"/>
          <w:sz w:val="26"/>
          <w:szCs w:val="26"/>
        </w:rPr>
        <w:t>Expandability- needs to be future proof or upgradable</w:t>
      </w:r>
    </w:p>
    <w:p w14:paraId="2AC9B6EB" w14:textId="77777777" w:rsidR="00B63092" w:rsidRDefault="000B2028">
      <w:pPr>
        <w:pStyle w:val="ListParagraph"/>
        <w:numPr>
          <w:ilvl w:val="0"/>
          <w:numId w:val="18"/>
        </w:numPr>
        <w:spacing w:line="360" w:lineRule="auto"/>
        <w:jc w:val="both"/>
        <w:rPr>
          <w:rFonts w:ascii="Times New Roman" w:hAnsi="Times New Roman"/>
          <w:sz w:val="26"/>
          <w:szCs w:val="26"/>
        </w:rPr>
      </w:pPr>
      <w:r>
        <w:rPr>
          <w:rFonts w:ascii="Times New Roman" w:hAnsi="Times New Roman"/>
          <w:sz w:val="26"/>
          <w:szCs w:val="26"/>
        </w:rPr>
        <w:t>Safety- should be safe to use5.4</w:t>
      </w:r>
    </w:p>
    <w:p w14:paraId="177B1091" w14:textId="77777777" w:rsidR="00B63092" w:rsidRDefault="000B2028">
      <w:pPr>
        <w:pStyle w:val="ListParagraph"/>
        <w:spacing w:line="360" w:lineRule="auto"/>
        <w:jc w:val="both"/>
        <w:rPr>
          <w:rFonts w:ascii="Times New Roman" w:hAnsi="Times New Roman"/>
          <w:sz w:val="26"/>
          <w:szCs w:val="26"/>
        </w:rPr>
      </w:pPr>
      <w:r>
        <w:rPr>
          <w:rFonts w:ascii="Times New Roman" w:hAnsi="Times New Roman"/>
          <w:sz w:val="26"/>
          <w:szCs w:val="26"/>
        </w:rPr>
        <w:t xml:space="preserve"> </w:t>
      </w:r>
    </w:p>
    <w:p w14:paraId="6737512E" w14:textId="4C75EEF5" w:rsidR="00B63092" w:rsidRPr="00EE7D6E" w:rsidRDefault="004D1484" w:rsidP="004D1484">
      <w:pPr>
        <w:pStyle w:val="Heading1"/>
      </w:pPr>
      <w:bookmarkStart w:id="33" w:name="_Toc107374383"/>
      <w:r w:rsidRPr="00EE7D6E">
        <w:t>5.3.3 system requirements</w:t>
      </w:r>
      <w:bookmarkEnd w:id="33"/>
    </w:p>
    <w:p w14:paraId="6E770EB3" w14:textId="77777777" w:rsidR="00910AE4" w:rsidRPr="00910AE4" w:rsidRDefault="00910AE4">
      <w:pPr>
        <w:pStyle w:val="ListParagraph"/>
        <w:spacing w:line="360" w:lineRule="auto"/>
        <w:jc w:val="both"/>
        <w:rPr>
          <w:rFonts w:ascii="Times New Roman" w:hAnsi="Times New Roman"/>
          <w:sz w:val="26"/>
          <w:szCs w:val="26"/>
        </w:rPr>
      </w:pPr>
      <w:r w:rsidRPr="00910AE4">
        <w:rPr>
          <w:rFonts w:ascii="Times New Roman" w:hAnsi="Times New Roman"/>
          <w:sz w:val="26"/>
          <w:szCs w:val="26"/>
        </w:rPr>
        <w:t>Computer system is made up of units that are put together to work as one in order to achieve a common goal. The requirements for the implementation of the new system are:</w:t>
      </w:r>
    </w:p>
    <w:p w14:paraId="7AA2C665" w14:textId="77777777" w:rsidR="00910AE4" w:rsidRDefault="00910AE4" w:rsidP="00910AE4">
      <w:pPr>
        <w:pStyle w:val="ListParagraph"/>
        <w:numPr>
          <w:ilvl w:val="0"/>
          <w:numId w:val="21"/>
        </w:numPr>
        <w:spacing w:line="360" w:lineRule="auto"/>
        <w:jc w:val="both"/>
        <w:rPr>
          <w:rFonts w:ascii="Times New Roman" w:hAnsi="Times New Roman"/>
          <w:sz w:val="26"/>
          <w:szCs w:val="26"/>
        </w:rPr>
      </w:pPr>
      <w:r w:rsidRPr="00910AE4">
        <w:rPr>
          <w:rFonts w:ascii="Times New Roman" w:hAnsi="Times New Roman"/>
          <w:sz w:val="26"/>
          <w:szCs w:val="26"/>
        </w:rPr>
        <w:t xml:space="preserve">The Hardware </w:t>
      </w:r>
    </w:p>
    <w:p w14:paraId="6BBAD120" w14:textId="328A31BC" w:rsidR="00910AE4" w:rsidRPr="00910AE4" w:rsidRDefault="00910AE4" w:rsidP="00910AE4">
      <w:pPr>
        <w:pStyle w:val="ListParagraph"/>
        <w:numPr>
          <w:ilvl w:val="0"/>
          <w:numId w:val="21"/>
        </w:numPr>
        <w:spacing w:line="360" w:lineRule="auto"/>
        <w:jc w:val="both"/>
        <w:rPr>
          <w:rFonts w:ascii="Times New Roman" w:hAnsi="Times New Roman"/>
          <w:sz w:val="26"/>
          <w:szCs w:val="26"/>
        </w:rPr>
      </w:pPr>
      <w:r w:rsidRPr="00910AE4">
        <w:rPr>
          <w:rFonts w:ascii="Times New Roman" w:hAnsi="Times New Roman"/>
          <w:sz w:val="26"/>
          <w:szCs w:val="26"/>
        </w:rPr>
        <w:t>The Software</w:t>
      </w:r>
    </w:p>
    <w:p w14:paraId="1506A425" w14:textId="77777777" w:rsidR="00910AE4" w:rsidRPr="00EE7D6E" w:rsidRDefault="00910AE4">
      <w:pPr>
        <w:pStyle w:val="ListParagraph"/>
        <w:spacing w:line="360" w:lineRule="auto"/>
        <w:jc w:val="both"/>
        <w:rPr>
          <w:rFonts w:ascii="Times New Roman" w:hAnsi="Times New Roman"/>
          <w:b/>
          <w:bCs/>
          <w:sz w:val="32"/>
          <w:szCs w:val="32"/>
        </w:rPr>
      </w:pPr>
    </w:p>
    <w:p w14:paraId="56AC7DDD" w14:textId="44F2FA55" w:rsidR="00B63092" w:rsidRPr="00EE7D6E" w:rsidRDefault="004D1484" w:rsidP="004D1484">
      <w:pPr>
        <w:pStyle w:val="Heading1"/>
      </w:pPr>
      <w:bookmarkStart w:id="34" w:name="_Toc107374384"/>
      <w:r>
        <w:t xml:space="preserve">5.3.4 </w:t>
      </w:r>
      <w:r w:rsidRPr="00EE7D6E">
        <w:t>software requirements</w:t>
      </w:r>
      <w:bookmarkEnd w:id="34"/>
    </w:p>
    <w:p w14:paraId="32656D44" w14:textId="77777777" w:rsidR="00B63092" w:rsidRDefault="000B2028">
      <w:pPr>
        <w:pStyle w:val="ListParagraph"/>
        <w:numPr>
          <w:ilvl w:val="0"/>
          <w:numId w:val="19"/>
        </w:numPr>
        <w:spacing w:line="360" w:lineRule="auto"/>
        <w:jc w:val="both"/>
        <w:rPr>
          <w:rFonts w:ascii="Times New Roman" w:hAnsi="Times New Roman"/>
          <w:sz w:val="26"/>
          <w:szCs w:val="26"/>
        </w:rPr>
      </w:pPr>
      <w:r>
        <w:rPr>
          <w:rFonts w:ascii="Times New Roman" w:hAnsi="Times New Roman"/>
          <w:sz w:val="26"/>
          <w:szCs w:val="26"/>
        </w:rPr>
        <w:t>Operating system: Windows XP / windows 7</w:t>
      </w:r>
    </w:p>
    <w:p w14:paraId="781D8558" w14:textId="5D8F2850" w:rsidR="00B63092" w:rsidRDefault="00EA3D51">
      <w:pPr>
        <w:pStyle w:val="ListParagraph"/>
        <w:numPr>
          <w:ilvl w:val="0"/>
          <w:numId w:val="19"/>
        </w:numPr>
        <w:spacing w:line="360" w:lineRule="auto"/>
        <w:jc w:val="both"/>
        <w:rPr>
          <w:rFonts w:ascii="Times New Roman" w:hAnsi="Times New Roman"/>
          <w:sz w:val="26"/>
          <w:szCs w:val="26"/>
        </w:rPr>
      </w:pPr>
      <w:r>
        <w:rPr>
          <w:rFonts w:ascii="Times New Roman" w:hAnsi="Times New Roman"/>
          <w:sz w:val="26"/>
          <w:szCs w:val="26"/>
        </w:rPr>
        <w:t xml:space="preserve">: My </w:t>
      </w:r>
      <w:r w:rsidR="000B2028">
        <w:rPr>
          <w:rFonts w:ascii="Times New Roman" w:hAnsi="Times New Roman"/>
          <w:sz w:val="26"/>
          <w:szCs w:val="26"/>
        </w:rPr>
        <w:t>SQL</w:t>
      </w:r>
    </w:p>
    <w:p w14:paraId="1F91714A" w14:textId="0E318AF4" w:rsidR="00B63092" w:rsidRDefault="000B2028">
      <w:pPr>
        <w:pStyle w:val="ListParagraph"/>
        <w:numPr>
          <w:ilvl w:val="0"/>
          <w:numId w:val="19"/>
        </w:numPr>
        <w:spacing w:line="360" w:lineRule="auto"/>
        <w:jc w:val="both"/>
        <w:rPr>
          <w:rFonts w:ascii="Times New Roman" w:hAnsi="Times New Roman"/>
          <w:sz w:val="26"/>
          <w:szCs w:val="26"/>
        </w:rPr>
      </w:pPr>
      <w:r>
        <w:rPr>
          <w:rFonts w:ascii="Times New Roman" w:hAnsi="Times New Roman"/>
          <w:sz w:val="26"/>
          <w:szCs w:val="26"/>
        </w:rPr>
        <w:t xml:space="preserve">Tool: Dreamweaver </w:t>
      </w:r>
    </w:p>
    <w:p w14:paraId="29B3E226" w14:textId="77777777" w:rsidR="00B63092" w:rsidRDefault="000B2028">
      <w:pPr>
        <w:pStyle w:val="ListParagraph"/>
        <w:numPr>
          <w:ilvl w:val="0"/>
          <w:numId w:val="19"/>
        </w:numPr>
        <w:spacing w:line="360" w:lineRule="auto"/>
        <w:jc w:val="both"/>
        <w:rPr>
          <w:rFonts w:ascii="Times New Roman" w:hAnsi="Times New Roman"/>
          <w:sz w:val="26"/>
          <w:szCs w:val="26"/>
        </w:rPr>
      </w:pPr>
      <w:r>
        <w:rPr>
          <w:rFonts w:ascii="Times New Roman" w:hAnsi="Times New Roman"/>
          <w:sz w:val="26"/>
          <w:szCs w:val="26"/>
        </w:rPr>
        <w:t>Antivirus software</w:t>
      </w:r>
    </w:p>
    <w:p w14:paraId="7921A895" w14:textId="77777777" w:rsidR="00A15587" w:rsidRDefault="000B2028">
      <w:pPr>
        <w:pStyle w:val="ListParagraph"/>
        <w:numPr>
          <w:ilvl w:val="0"/>
          <w:numId w:val="19"/>
        </w:numPr>
        <w:spacing w:line="360" w:lineRule="auto"/>
        <w:jc w:val="both"/>
        <w:rPr>
          <w:rFonts w:ascii="Times New Roman" w:hAnsi="Times New Roman"/>
          <w:sz w:val="26"/>
          <w:szCs w:val="26"/>
        </w:rPr>
      </w:pPr>
      <w:r>
        <w:rPr>
          <w:rFonts w:ascii="Times New Roman" w:hAnsi="Times New Roman"/>
          <w:sz w:val="26"/>
          <w:szCs w:val="26"/>
        </w:rPr>
        <w:t>Backup &amp; Data Recovery software</w:t>
      </w:r>
    </w:p>
    <w:p w14:paraId="52B16DAB" w14:textId="5DD83C55" w:rsidR="00B63092" w:rsidRPr="007560F5" w:rsidRDefault="000B2028" w:rsidP="007560F5">
      <w:pPr>
        <w:pStyle w:val="Heading1"/>
      </w:pPr>
      <w:r w:rsidRPr="007560F5">
        <w:t>5.4.2</w:t>
      </w:r>
      <w:r w:rsidR="00A15587" w:rsidRPr="007560F5">
        <w:t xml:space="preserve"> </w:t>
      </w:r>
      <w:r w:rsidRPr="007560F5">
        <w:t>Hardware requirements</w:t>
      </w:r>
    </w:p>
    <w:p w14:paraId="7BC929CF" w14:textId="58A48968" w:rsidR="00B63092" w:rsidRDefault="000B2028">
      <w:pPr>
        <w:pStyle w:val="ListParagraph"/>
        <w:numPr>
          <w:ilvl w:val="0"/>
          <w:numId w:val="20"/>
        </w:numPr>
        <w:spacing w:line="360" w:lineRule="auto"/>
        <w:jc w:val="both"/>
        <w:rPr>
          <w:rFonts w:ascii="Times New Roman" w:hAnsi="Times New Roman"/>
          <w:sz w:val="26"/>
          <w:szCs w:val="26"/>
        </w:rPr>
      </w:pPr>
      <w:r>
        <w:rPr>
          <w:rFonts w:ascii="Times New Roman" w:hAnsi="Times New Roman"/>
          <w:sz w:val="26"/>
          <w:szCs w:val="26"/>
        </w:rPr>
        <w:t>Processor: Intel dual core or above</w:t>
      </w:r>
    </w:p>
    <w:p w14:paraId="6F55F198" w14:textId="77777777" w:rsidR="00B63092" w:rsidRDefault="000B2028">
      <w:pPr>
        <w:pStyle w:val="ListParagraph"/>
        <w:numPr>
          <w:ilvl w:val="0"/>
          <w:numId w:val="20"/>
        </w:numPr>
        <w:spacing w:line="360" w:lineRule="auto"/>
        <w:jc w:val="both"/>
        <w:rPr>
          <w:rFonts w:ascii="Times New Roman" w:hAnsi="Times New Roman"/>
          <w:sz w:val="26"/>
          <w:szCs w:val="26"/>
        </w:rPr>
      </w:pPr>
      <w:r>
        <w:rPr>
          <w:rFonts w:ascii="Times New Roman" w:hAnsi="Times New Roman"/>
          <w:sz w:val="26"/>
          <w:szCs w:val="26"/>
        </w:rPr>
        <w:t>Processor Speed:1.0GHZ or above</w:t>
      </w:r>
    </w:p>
    <w:p w14:paraId="4F2236C0" w14:textId="77777777" w:rsidR="00B63092" w:rsidRDefault="000B2028">
      <w:pPr>
        <w:pStyle w:val="ListParagraph"/>
        <w:numPr>
          <w:ilvl w:val="0"/>
          <w:numId w:val="20"/>
        </w:numPr>
        <w:spacing w:line="360" w:lineRule="auto"/>
        <w:jc w:val="both"/>
        <w:rPr>
          <w:rFonts w:ascii="Times New Roman" w:hAnsi="Times New Roman"/>
          <w:sz w:val="26"/>
          <w:szCs w:val="26"/>
        </w:rPr>
      </w:pPr>
      <w:r>
        <w:rPr>
          <w:rFonts w:ascii="Times New Roman" w:hAnsi="Times New Roman"/>
          <w:sz w:val="26"/>
          <w:szCs w:val="26"/>
        </w:rPr>
        <w:t>RAM:1 GB RAM or above</w:t>
      </w:r>
    </w:p>
    <w:p w14:paraId="6E9B3831" w14:textId="77777777" w:rsidR="00B63092" w:rsidRDefault="000B2028">
      <w:pPr>
        <w:pStyle w:val="ListParagraph"/>
        <w:numPr>
          <w:ilvl w:val="0"/>
          <w:numId w:val="20"/>
        </w:numPr>
        <w:spacing w:line="360" w:lineRule="auto"/>
        <w:jc w:val="both"/>
        <w:rPr>
          <w:rFonts w:ascii="Times New Roman" w:hAnsi="Times New Roman"/>
          <w:sz w:val="26"/>
          <w:szCs w:val="26"/>
        </w:rPr>
      </w:pPr>
      <w:r>
        <w:rPr>
          <w:rFonts w:ascii="Times New Roman" w:hAnsi="Times New Roman"/>
          <w:sz w:val="26"/>
          <w:szCs w:val="26"/>
        </w:rPr>
        <w:t>Hard Disk: 20 GB hard disk or above</w:t>
      </w:r>
    </w:p>
    <w:p w14:paraId="53C7A4D7" w14:textId="77777777" w:rsidR="00B63092" w:rsidRDefault="000B2028">
      <w:pPr>
        <w:pStyle w:val="ListParagraph"/>
        <w:numPr>
          <w:ilvl w:val="0"/>
          <w:numId w:val="20"/>
        </w:numPr>
        <w:spacing w:line="360" w:lineRule="auto"/>
        <w:jc w:val="both"/>
        <w:rPr>
          <w:rFonts w:ascii="Times New Roman" w:hAnsi="Times New Roman"/>
          <w:sz w:val="26"/>
          <w:szCs w:val="26"/>
        </w:rPr>
      </w:pPr>
      <w:r>
        <w:rPr>
          <w:rFonts w:ascii="Times New Roman" w:hAnsi="Times New Roman"/>
          <w:sz w:val="26"/>
          <w:szCs w:val="26"/>
        </w:rPr>
        <w:t>Printer for printing reports</w:t>
      </w:r>
    </w:p>
    <w:p w14:paraId="2D0B9B75" w14:textId="77777777" w:rsidR="00B63092" w:rsidRDefault="000B2028">
      <w:pPr>
        <w:pStyle w:val="ListParagraph"/>
        <w:numPr>
          <w:ilvl w:val="0"/>
          <w:numId w:val="20"/>
        </w:numPr>
        <w:spacing w:line="360" w:lineRule="auto"/>
        <w:jc w:val="both"/>
        <w:rPr>
          <w:rFonts w:ascii="Times New Roman" w:hAnsi="Times New Roman"/>
          <w:sz w:val="26"/>
          <w:szCs w:val="26"/>
        </w:rPr>
      </w:pPr>
      <w:r>
        <w:rPr>
          <w:rFonts w:ascii="Times New Roman" w:hAnsi="Times New Roman"/>
          <w:sz w:val="26"/>
          <w:szCs w:val="26"/>
        </w:rPr>
        <w:t>Uninterruptible power supply to ensure a constant access of data.</w:t>
      </w:r>
    </w:p>
    <w:p w14:paraId="315798B1" w14:textId="31CB6CC6" w:rsidR="00B63092" w:rsidRDefault="000B2028">
      <w:pPr>
        <w:pStyle w:val="ListParagraph"/>
        <w:numPr>
          <w:ilvl w:val="0"/>
          <w:numId w:val="20"/>
        </w:numPr>
        <w:spacing w:line="360" w:lineRule="auto"/>
        <w:jc w:val="both"/>
        <w:rPr>
          <w:rFonts w:ascii="Times New Roman" w:hAnsi="Times New Roman"/>
          <w:sz w:val="26"/>
          <w:szCs w:val="26"/>
        </w:rPr>
      </w:pPr>
      <w:r>
        <w:rPr>
          <w:rFonts w:ascii="Times New Roman" w:hAnsi="Times New Roman"/>
          <w:sz w:val="26"/>
          <w:szCs w:val="26"/>
        </w:rPr>
        <w:t xml:space="preserve"> flash </w:t>
      </w:r>
      <w:r w:rsidR="006F7B96">
        <w:rPr>
          <w:rFonts w:ascii="Times New Roman" w:hAnsi="Times New Roman"/>
          <w:sz w:val="26"/>
          <w:szCs w:val="26"/>
        </w:rPr>
        <w:t>disk (At</w:t>
      </w:r>
      <w:r>
        <w:rPr>
          <w:rFonts w:ascii="Times New Roman" w:hAnsi="Times New Roman"/>
          <w:sz w:val="26"/>
          <w:szCs w:val="26"/>
        </w:rPr>
        <w:t xml:space="preserve"> least 2GB)</w:t>
      </w:r>
    </w:p>
    <w:p w14:paraId="08899931" w14:textId="77777777" w:rsidR="00B63092" w:rsidRDefault="00B63092">
      <w:pPr>
        <w:pStyle w:val="ListParagraph"/>
        <w:spacing w:line="360" w:lineRule="auto"/>
        <w:jc w:val="both"/>
        <w:rPr>
          <w:rFonts w:ascii="Times New Roman" w:hAnsi="Times New Roman"/>
          <w:sz w:val="26"/>
          <w:szCs w:val="26"/>
        </w:rPr>
      </w:pPr>
    </w:p>
    <w:p w14:paraId="054E99A8" w14:textId="77777777" w:rsidR="00A15587" w:rsidRPr="003F05CC" w:rsidRDefault="00A15587" w:rsidP="003F05CC">
      <w:pPr>
        <w:spacing w:line="360" w:lineRule="auto"/>
        <w:jc w:val="both"/>
        <w:rPr>
          <w:rFonts w:ascii="Times New Roman" w:hAnsi="Times New Roman"/>
          <w:sz w:val="26"/>
          <w:szCs w:val="26"/>
        </w:rPr>
      </w:pPr>
    </w:p>
    <w:p w14:paraId="4A1894DE" w14:textId="3B7EAA0D" w:rsidR="006F7B96" w:rsidRPr="00826A8F" w:rsidRDefault="006F7B96" w:rsidP="00030412">
      <w:pPr>
        <w:pStyle w:val="Heading1"/>
        <w:rPr>
          <w:rFonts w:ascii="Times New Roman" w:hAnsi="Times New Roman" w:cs="Times New Roman"/>
          <w:b/>
          <w:bCs/>
          <w:sz w:val="36"/>
          <w:szCs w:val="36"/>
        </w:rPr>
      </w:pPr>
      <w:bookmarkStart w:id="35" w:name="_Toc107374385"/>
      <w:r w:rsidRPr="00826A8F">
        <w:rPr>
          <w:rFonts w:ascii="Times New Roman" w:hAnsi="Times New Roman" w:cs="Times New Roman"/>
          <w:b/>
          <w:bCs/>
          <w:sz w:val="36"/>
          <w:szCs w:val="36"/>
        </w:rPr>
        <w:lastRenderedPageBreak/>
        <w:t>CONCLUSION</w:t>
      </w:r>
      <w:bookmarkEnd w:id="35"/>
    </w:p>
    <w:p w14:paraId="380CAA4B" w14:textId="5F3A209A" w:rsidR="006F7B96" w:rsidRDefault="00C8064D" w:rsidP="00EA3D51">
      <w:pPr>
        <w:pStyle w:val="ListParagraph"/>
        <w:spacing w:line="360" w:lineRule="auto"/>
        <w:jc w:val="both"/>
        <w:rPr>
          <w:rFonts w:ascii="Times New Roman" w:hAnsi="Times New Roman"/>
          <w:sz w:val="26"/>
          <w:szCs w:val="26"/>
        </w:rPr>
      </w:pPr>
      <w:r w:rsidRPr="00A15587">
        <w:rPr>
          <w:rFonts w:ascii="Times New Roman" w:hAnsi="Times New Roman"/>
          <w:sz w:val="26"/>
          <w:szCs w:val="26"/>
        </w:rPr>
        <w:t xml:space="preserve">The development of online food ordering system involved many phases. The approach used is a top-down one concentrating on what first, then how and moving to successive levels of details. The first phase started with a detailed study of the problems and prospects of ordering Foods, </w:t>
      </w:r>
      <w:r w:rsidR="00CC5441">
        <w:rPr>
          <w:rFonts w:ascii="Times New Roman" w:hAnsi="Times New Roman"/>
          <w:sz w:val="26"/>
          <w:szCs w:val="26"/>
        </w:rPr>
        <w:t>r</w:t>
      </w:r>
      <w:r w:rsidRPr="00A15587">
        <w:rPr>
          <w:rFonts w:ascii="Times New Roman" w:hAnsi="Times New Roman"/>
          <w:sz w:val="26"/>
          <w:szCs w:val="26"/>
        </w:rPr>
        <w:t>. In the course of this study, many problems were discovered to have hindered the effectiveness of the existing manual system. These problems, information needs and activities were documented and later used as the basis for system design, which immediately followed the first phase. The design phase was concerned primarily with the specification of the system elements in manner that best met the organization’s business needs. 31 During this phase, strict adherence was made on proven software engineering principles and practices. To implement this design, a computer program was then written and tested in php</w:t>
      </w:r>
      <w:r w:rsidR="00DA5D8A" w:rsidRPr="00A15587">
        <w:rPr>
          <w:rFonts w:ascii="Times New Roman" w:hAnsi="Times New Roman"/>
          <w:sz w:val="26"/>
          <w:szCs w:val="26"/>
        </w:rPr>
        <w:t xml:space="preserve"> </w:t>
      </w:r>
      <w:r w:rsidRPr="00A15587">
        <w:rPr>
          <w:rFonts w:ascii="Times New Roman" w:hAnsi="Times New Roman"/>
          <w:sz w:val="26"/>
          <w:szCs w:val="26"/>
        </w:rPr>
        <w:t>My</w:t>
      </w:r>
      <w:r w:rsidR="00A15587">
        <w:rPr>
          <w:rFonts w:ascii="Times New Roman" w:hAnsi="Times New Roman"/>
          <w:sz w:val="26"/>
          <w:szCs w:val="26"/>
        </w:rPr>
        <w:t xml:space="preserve"> </w:t>
      </w:r>
      <w:r w:rsidRPr="00A15587">
        <w:rPr>
          <w:rFonts w:ascii="Times New Roman" w:hAnsi="Times New Roman"/>
          <w:sz w:val="26"/>
          <w:szCs w:val="26"/>
        </w:rPr>
        <w:t>admin environment. It is hoped that effective implementation of this software product would eliminate many problems discovered during systems investigation.</w:t>
      </w:r>
    </w:p>
    <w:p w14:paraId="39EF7AB7" w14:textId="33438237" w:rsidR="00EA3D51" w:rsidRDefault="00EA3D51" w:rsidP="00EA3D51">
      <w:pPr>
        <w:pStyle w:val="ListParagraph"/>
        <w:spacing w:line="360" w:lineRule="auto"/>
        <w:jc w:val="both"/>
        <w:rPr>
          <w:rFonts w:ascii="Times New Roman" w:hAnsi="Times New Roman"/>
          <w:sz w:val="26"/>
          <w:szCs w:val="26"/>
        </w:rPr>
      </w:pPr>
    </w:p>
    <w:p w14:paraId="3FE7599D" w14:textId="2965A983" w:rsidR="00EA3D51" w:rsidRDefault="00EA3D51" w:rsidP="00EA3D51">
      <w:pPr>
        <w:pStyle w:val="ListParagraph"/>
        <w:spacing w:line="360" w:lineRule="auto"/>
        <w:jc w:val="both"/>
        <w:rPr>
          <w:rFonts w:ascii="Times New Roman" w:hAnsi="Times New Roman"/>
          <w:sz w:val="26"/>
          <w:szCs w:val="26"/>
        </w:rPr>
      </w:pPr>
    </w:p>
    <w:p w14:paraId="3C24D963" w14:textId="6CB479C9" w:rsidR="00EA3D51" w:rsidRDefault="00EA3D51" w:rsidP="00EA3D51">
      <w:pPr>
        <w:pStyle w:val="ListParagraph"/>
        <w:spacing w:line="360" w:lineRule="auto"/>
        <w:jc w:val="both"/>
        <w:rPr>
          <w:rFonts w:ascii="Times New Roman" w:hAnsi="Times New Roman"/>
          <w:sz w:val="26"/>
          <w:szCs w:val="26"/>
        </w:rPr>
      </w:pPr>
    </w:p>
    <w:p w14:paraId="62B11784" w14:textId="3EE01AC4" w:rsidR="00EA3D51" w:rsidRDefault="00EA3D51" w:rsidP="00EA3D51">
      <w:pPr>
        <w:pStyle w:val="ListParagraph"/>
        <w:spacing w:line="360" w:lineRule="auto"/>
        <w:jc w:val="both"/>
        <w:rPr>
          <w:rFonts w:ascii="Times New Roman" w:hAnsi="Times New Roman"/>
          <w:sz w:val="26"/>
          <w:szCs w:val="26"/>
        </w:rPr>
      </w:pPr>
    </w:p>
    <w:p w14:paraId="366F95B0" w14:textId="71CE5B86" w:rsidR="00EA3D51" w:rsidRDefault="00EA3D51" w:rsidP="00EA3D51">
      <w:pPr>
        <w:pStyle w:val="ListParagraph"/>
        <w:spacing w:line="360" w:lineRule="auto"/>
        <w:jc w:val="both"/>
        <w:rPr>
          <w:rFonts w:ascii="Times New Roman" w:hAnsi="Times New Roman"/>
          <w:sz w:val="26"/>
          <w:szCs w:val="26"/>
        </w:rPr>
      </w:pPr>
    </w:p>
    <w:p w14:paraId="149A14AD" w14:textId="7617E106" w:rsidR="00EA3D51" w:rsidRDefault="00EA3D51" w:rsidP="00EA3D51">
      <w:pPr>
        <w:pStyle w:val="ListParagraph"/>
        <w:spacing w:line="360" w:lineRule="auto"/>
        <w:jc w:val="both"/>
        <w:rPr>
          <w:rFonts w:ascii="Times New Roman" w:hAnsi="Times New Roman"/>
          <w:sz w:val="26"/>
          <w:szCs w:val="26"/>
        </w:rPr>
      </w:pPr>
    </w:p>
    <w:p w14:paraId="45ACC1B6" w14:textId="77777777" w:rsidR="00D254CB" w:rsidRDefault="00D254CB" w:rsidP="00030412">
      <w:pPr>
        <w:pStyle w:val="Heading1"/>
        <w:rPr>
          <w:rFonts w:ascii="Times New Roman" w:hAnsi="Times New Roman" w:cs="Times New Roman"/>
          <w:b/>
          <w:bCs/>
          <w:sz w:val="36"/>
          <w:szCs w:val="36"/>
        </w:rPr>
      </w:pPr>
      <w:bookmarkStart w:id="36" w:name="_Toc107374386"/>
    </w:p>
    <w:p w14:paraId="2BCFD10E" w14:textId="77777777" w:rsidR="00D254CB" w:rsidRDefault="00D254CB" w:rsidP="00030412">
      <w:pPr>
        <w:pStyle w:val="Heading1"/>
        <w:rPr>
          <w:rFonts w:ascii="Times New Roman" w:hAnsi="Times New Roman" w:cs="Times New Roman"/>
          <w:b/>
          <w:bCs/>
          <w:sz w:val="36"/>
          <w:szCs w:val="36"/>
        </w:rPr>
      </w:pPr>
    </w:p>
    <w:p w14:paraId="415DA134" w14:textId="77777777" w:rsidR="00D254CB" w:rsidRDefault="00D254CB" w:rsidP="00030412">
      <w:pPr>
        <w:pStyle w:val="Heading1"/>
        <w:rPr>
          <w:rFonts w:ascii="Times New Roman" w:hAnsi="Times New Roman" w:cs="Times New Roman"/>
          <w:b/>
          <w:bCs/>
          <w:sz w:val="36"/>
          <w:szCs w:val="36"/>
        </w:rPr>
      </w:pPr>
    </w:p>
    <w:p w14:paraId="0786B57E" w14:textId="2854340D" w:rsidR="00EA3D51" w:rsidRPr="00826A8F" w:rsidRDefault="00EA3D51" w:rsidP="00030412">
      <w:pPr>
        <w:pStyle w:val="Heading1"/>
        <w:rPr>
          <w:rFonts w:ascii="Times New Roman" w:hAnsi="Times New Roman" w:cs="Times New Roman"/>
          <w:b/>
          <w:bCs/>
          <w:sz w:val="36"/>
          <w:szCs w:val="36"/>
        </w:rPr>
      </w:pPr>
      <w:r w:rsidRPr="00826A8F">
        <w:rPr>
          <w:rFonts w:ascii="Times New Roman" w:hAnsi="Times New Roman" w:cs="Times New Roman"/>
          <w:b/>
          <w:bCs/>
          <w:sz w:val="36"/>
          <w:szCs w:val="36"/>
        </w:rPr>
        <w:t>REFRENCE</w:t>
      </w:r>
      <w:bookmarkEnd w:id="36"/>
    </w:p>
    <w:p w14:paraId="35A2032C" w14:textId="5D7E78ED" w:rsidR="00EA3D51" w:rsidRDefault="00CC5441" w:rsidP="00444D93">
      <w:pPr>
        <w:pStyle w:val="ListParagraph"/>
        <w:numPr>
          <w:ilvl w:val="0"/>
          <w:numId w:val="22"/>
        </w:numPr>
        <w:spacing w:line="360" w:lineRule="auto"/>
        <w:jc w:val="both"/>
        <w:rPr>
          <w:rFonts w:ascii="Times New Roman" w:hAnsi="Times New Roman"/>
          <w:sz w:val="26"/>
          <w:szCs w:val="26"/>
        </w:rPr>
      </w:pPr>
      <w:r w:rsidRPr="001049EC">
        <w:rPr>
          <w:rFonts w:ascii="Times New Roman" w:hAnsi="Times New Roman"/>
          <w:sz w:val="26"/>
          <w:szCs w:val="26"/>
        </w:rPr>
        <w:t>Anderson</w:t>
      </w:r>
      <w:r>
        <w:rPr>
          <w:rFonts w:ascii="Times New Roman" w:hAnsi="Times New Roman"/>
          <w:sz w:val="26"/>
          <w:szCs w:val="26"/>
        </w:rPr>
        <w:t>, R.G.</w:t>
      </w:r>
      <w:r w:rsidR="001049EC" w:rsidRPr="001049EC">
        <w:rPr>
          <w:rFonts w:ascii="Times New Roman" w:hAnsi="Times New Roman"/>
          <w:sz w:val="26"/>
          <w:szCs w:val="26"/>
        </w:rPr>
        <w:t xml:space="preserve"> (1978), “Data processing and Management Information Systems” McDonald and Evans Ltd</w:t>
      </w:r>
    </w:p>
    <w:p w14:paraId="50992A92" w14:textId="77777777" w:rsidR="00E662FB" w:rsidRPr="001049EC" w:rsidRDefault="00E662FB" w:rsidP="00EA3D51">
      <w:pPr>
        <w:pStyle w:val="ListParagraph"/>
        <w:spacing w:line="360" w:lineRule="auto"/>
        <w:jc w:val="both"/>
        <w:rPr>
          <w:rFonts w:ascii="Times New Roman" w:hAnsi="Times New Roman"/>
          <w:sz w:val="26"/>
          <w:szCs w:val="26"/>
        </w:rPr>
      </w:pPr>
    </w:p>
    <w:p w14:paraId="66893772" w14:textId="3CB083BC" w:rsidR="001049EC" w:rsidRDefault="001049EC" w:rsidP="00444D93">
      <w:pPr>
        <w:pStyle w:val="ListParagraph"/>
        <w:numPr>
          <w:ilvl w:val="0"/>
          <w:numId w:val="22"/>
        </w:numPr>
        <w:spacing w:line="360" w:lineRule="auto"/>
        <w:jc w:val="both"/>
        <w:rPr>
          <w:rFonts w:ascii="Times New Roman" w:hAnsi="Times New Roman"/>
          <w:sz w:val="26"/>
          <w:szCs w:val="26"/>
        </w:rPr>
      </w:pPr>
      <w:r w:rsidRPr="001049EC">
        <w:rPr>
          <w:rFonts w:ascii="Times New Roman" w:hAnsi="Times New Roman"/>
          <w:sz w:val="26"/>
          <w:szCs w:val="26"/>
        </w:rPr>
        <w:t>De Leon, E.</w:t>
      </w:r>
      <w:r w:rsidR="00E662FB">
        <w:rPr>
          <w:rFonts w:ascii="Times New Roman" w:hAnsi="Times New Roman"/>
          <w:sz w:val="26"/>
          <w:szCs w:val="26"/>
        </w:rPr>
        <w:t xml:space="preserve">     </w:t>
      </w:r>
      <w:r w:rsidRPr="001049EC">
        <w:rPr>
          <w:rFonts w:ascii="Times New Roman" w:hAnsi="Times New Roman"/>
          <w:sz w:val="26"/>
          <w:szCs w:val="26"/>
        </w:rPr>
        <w:t xml:space="preserve"> (2008, August 23). Best Online Food Ordering System. Restaurant Checklist.</w:t>
      </w:r>
    </w:p>
    <w:p w14:paraId="5ABA968A" w14:textId="77777777" w:rsidR="00CC5441" w:rsidRPr="001049EC" w:rsidRDefault="00CC5441" w:rsidP="00E662FB">
      <w:pPr>
        <w:pStyle w:val="ListParagraph"/>
        <w:spacing w:line="360" w:lineRule="auto"/>
        <w:jc w:val="both"/>
        <w:rPr>
          <w:rFonts w:ascii="Times New Roman" w:hAnsi="Times New Roman"/>
          <w:sz w:val="26"/>
          <w:szCs w:val="26"/>
        </w:rPr>
      </w:pPr>
    </w:p>
    <w:p w14:paraId="3670C64C" w14:textId="5C455DF9" w:rsidR="001049EC" w:rsidRDefault="001049EC" w:rsidP="00444D93">
      <w:pPr>
        <w:pStyle w:val="ListParagraph"/>
        <w:numPr>
          <w:ilvl w:val="0"/>
          <w:numId w:val="22"/>
        </w:numPr>
        <w:spacing w:line="360" w:lineRule="auto"/>
        <w:jc w:val="both"/>
        <w:rPr>
          <w:rFonts w:ascii="Times New Roman" w:hAnsi="Times New Roman"/>
          <w:sz w:val="26"/>
          <w:szCs w:val="26"/>
        </w:rPr>
      </w:pPr>
      <w:r w:rsidRPr="001049EC">
        <w:rPr>
          <w:rFonts w:ascii="Times New Roman" w:hAnsi="Times New Roman"/>
          <w:sz w:val="26"/>
          <w:szCs w:val="26"/>
        </w:rPr>
        <w:t>Purname, J., &amp; Wibowo, A.Y. (2007). Wireless Application for Ordering Management System in a Restaurant</w:t>
      </w:r>
      <w:r w:rsidR="00CC5441">
        <w:rPr>
          <w:rFonts w:ascii="Times New Roman" w:hAnsi="Times New Roman"/>
          <w:sz w:val="26"/>
          <w:szCs w:val="26"/>
        </w:rPr>
        <w:t>.</w:t>
      </w:r>
    </w:p>
    <w:p w14:paraId="6C331370" w14:textId="77777777" w:rsidR="00CC5441" w:rsidRPr="001049EC" w:rsidRDefault="00CC5441" w:rsidP="00EA3D51">
      <w:pPr>
        <w:pStyle w:val="ListParagraph"/>
        <w:spacing w:line="360" w:lineRule="auto"/>
        <w:jc w:val="both"/>
        <w:rPr>
          <w:rFonts w:ascii="Times New Roman" w:hAnsi="Times New Roman"/>
          <w:sz w:val="26"/>
          <w:szCs w:val="26"/>
        </w:rPr>
      </w:pPr>
    </w:p>
    <w:p w14:paraId="6982A8D8" w14:textId="532FC657" w:rsidR="001049EC" w:rsidRDefault="001049EC" w:rsidP="00444D93">
      <w:pPr>
        <w:pStyle w:val="ListParagraph"/>
        <w:numPr>
          <w:ilvl w:val="0"/>
          <w:numId w:val="22"/>
        </w:numPr>
        <w:spacing w:line="360" w:lineRule="auto"/>
        <w:jc w:val="both"/>
        <w:rPr>
          <w:rFonts w:ascii="Times New Roman" w:hAnsi="Times New Roman"/>
          <w:sz w:val="26"/>
          <w:szCs w:val="26"/>
        </w:rPr>
      </w:pPr>
      <w:r w:rsidRPr="001049EC">
        <w:rPr>
          <w:rFonts w:ascii="Times New Roman" w:hAnsi="Times New Roman"/>
          <w:sz w:val="26"/>
          <w:szCs w:val="26"/>
        </w:rPr>
        <w:t xml:space="preserve">Gan, C.C. (2002). Online </w:t>
      </w:r>
      <w:r w:rsidR="00CC5441" w:rsidRPr="001049EC">
        <w:rPr>
          <w:rFonts w:ascii="Times New Roman" w:hAnsi="Times New Roman"/>
          <w:sz w:val="26"/>
          <w:szCs w:val="26"/>
        </w:rPr>
        <w:t>Fast-Food</w:t>
      </w:r>
      <w:r w:rsidRPr="001049EC">
        <w:rPr>
          <w:rFonts w:ascii="Times New Roman" w:hAnsi="Times New Roman"/>
          <w:sz w:val="26"/>
          <w:szCs w:val="26"/>
        </w:rPr>
        <w:t xml:space="preserve"> Restaurant Ordering System</w:t>
      </w:r>
      <w:r w:rsidR="00444D93">
        <w:rPr>
          <w:rFonts w:ascii="Times New Roman" w:hAnsi="Times New Roman"/>
          <w:sz w:val="26"/>
          <w:szCs w:val="26"/>
        </w:rPr>
        <w:t>s.</w:t>
      </w:r>
    </w:p>
    <w:p w14:paraId="6AD8CAEC" w14:textId="19EDBF57" w:rsidR="00444D93" w:rsidRDefault="00444D93" w:rsidP="00EA3D51">
      <w:pPr>
        <w:pStyle w:val="ListParagraph"/>
        <w:spacing w:line="360" w:lineRule="auto"/>
        <w:jc w:val="both"/>
        <w:rPr>
          <w:rFonts w:ascii="Times New Roman" w:hAnsi="Times New Roman"/>
          <w:sz w:val="26"/>
          <w:szCs w:val="26"/>
        </w:rPr>
      </w:pPr>
    </w:p>
    <w:p w14:paraId="50D22CF8" w14:textId="7360A6F8" w:rsidR="00444D93" w:rsidRDefault="00444D93" w:rsidP="00444D93">
      <w:pPr>
        <w:pStyle w:val="ListParagraph"/>
        <w:numPr>
          <w:ilvl w:val="0"/>
          <w:numId w:val="22"/>
        </w:numPr>
        <w:spacing w:line="360" w:lineRule="auto"/>
        <w:jc w:val="both"/>
        <w:rPr>
          <w:rFonts w:ascii="Times New Roman" w:hAnsi="Times New Roman"/>
          <w:sz w:val="26"/>
          <w:szCs w:val="26"/>
        </w:rPr>
      </w:pPr>
      <w:r w:rsidRPr="00444D93">
        <w:rPr>
          <w:rFonts w:ascii="Times New Roman" w:hAnsi="Times New Roman"/>
          <w:sz w:val="26"/>
          <w:szCs w:val="26"/>
        </w:rPr>
        <w:t>Hobbs, N. (2004, march 26). Restaurant Customer Ordering</w:t>
      </w:r>
    </w:p>
    <w:p w14:paraId="3A260B8C" w14:textId="77777777" w:rsidR="00565A1A" w:rsidRDefault="00565A1A" w:rsidP="00565A1A">
      <w:pPr>
        <w:pStyle w:val="ListParagraph"/>
        <w:rPr>
          <w:rFonts w:ascii="Times New Roman" w:hAnsi="Times New Roman"/>
          <w:sz w:val="26"/>
          <w:szCs w:val="26"/>
        </w:rPr>
      </w:pPr>
    </w:p>
    <w:p w14:paraId="5DF27958" w14:textId="7185F4D8" w:rsidR="00565A1A" w:rsidRPr="00444D93" w:rsidRDefault="00A17107" w:rsidP="00444D93">
      <w:pPr>
        <w:pStyle w:val="ListParagraph"/>
        <w:numPr>
          <w:ilvl w:val="0"/>
          <w:numId w:val="22"/>
        </w:numPr>
        <w:spacing w:line="360" w:lineRule="auto"/>
        <w:jc w:val="both"/>
        <w:rPr>
          <w:rFonts w:ascii="Times New Roman" w:hAnsi="Times New Roman"/>
          <w:sz w:val="26"/>
          <w:szCs w:val="26"/>
        </w:rPr>
      </w:pPr>
      <w:hyperlink r:id="rId10" w:history="1">
        <w:r w:rsidR="00EE7D6E" w:rsidRPr="00DF394F">
          <w:rPr>
            <w:rStyle w:val="Hyperlink"/>
            <w:rFonts w:ascii="Times New Roman" w:hAnsi="Times New Roman"/>
            <w:sz w:val="26"/>
            <w:szCs w:val="26"/>
          </w:rPr>
          <w:t>www.academia/digital</w:t>
        </w:r>
      </w:hyperlink>
      <w:r w:rsidR="00EE7D6E">
        <w:rPr>
          <w:rFonts w:ascii="Times New Roman" w:hAnsi="Times New Roman"/>
          <w:sz w:val="26"/>
          <w:szCs w:val="26"/>
        </w:rPr>
        <w:t xml:space="preserve"> food ordering </w:t>
      </w:r>
      <w:r w:rsidR="00D254CB">
        <w:rPr>
          <w:rFonts w:ascii="Times New Roman" w:hAnsi="Times New Roman"/>
          <w:sz w:val="26"/>
          <w:szCs w:val="26"/>
        </w:rPr>
        <w:t>system</w:t>
      </w:r>
    </w:p>
    <w:sectPr w:rsidR="00565A1A" w:rsidRPr="00444D9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569F6" w14:textId="77777777" w:rsidR="00A17107" w:rsidRDefault="00A17107" w:rsidP="0092756A">
      <w:pPr>
        <w:spacing w:after="0" w:line="240" w:lineRule="auto"/>
      </w:pPr>
      <w:r>
        <w:separator/>
      </w:r>
    </w:p>
  </w:endnote>
  <w:endnote w:type="continuationSeparator" w:id="0">
    <w:p w14:paraId="301FDB5C" w14:textId="77777777" w:rsidR="00A17107" w:rsidRDefault="00A17107" w:rsidP="0092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83688"/>
      <w:docPartObj>
        <w:docPartGallery w:val="Page Numbers (Bottom of Page)"/>
        <w:docPartUnique/>
      </w:docPartObj>
    </w:sdtPr>
    <w:sdtEndPr>
      <w:rPr>
        <w:noProof/>
      </w:rPr>
    </w:sdtEndPr>
    <w:sdtContent>
      <w:p w14:paraId="03348517" w14:textId="5ADBB0DA" w:rsidR="00A94D54" w:rsidRDefault="00A94D54">
        <w:pPr>
          <w:pStyle w:val="Footer"/>
        </w:pPr>
        <w:r>
          <w:fldChar w:fldCharType="begin"/>
        </w:r>
        <w:r>
          <w:instrText xml:space="preserve"> PAGE   \* MERGEFORMAT </w:instrText>
        </w:r>
        <w:r>
          <w:fldChar w:fldCharType="separate"/>
        </w:r>
        <w:r>
          <w:rPr>
            <w:noProof/>
          </w:rPr>
          <w:t>2</w:t>
        </w:r>
        <w:r>
          <w:rPr>
            <w:noProof/>
          </w:rPr>
          <w:fldChar w:fldCharType="end"/>
        </w:r>
      </w:p>
    </w:sdtContent>
  </w:sdt>
  <w:p w14:paraId="157689B9" w14:textId="77777777" w:rsidR="00A94D54" w:rsidRDefault="00A94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D881" w14:textId="77777777" w:rsidR="00A17107" w:rsidRDefault="00A17107" w:rsidP="0092756A">
      <w:pPr>
        <w:spacing w:after="0" w:line="240" w:lineRule="auto"/>
      </w:pPr>
      <w:r>
        <w:separator/>
      </w:r>
    </w:p>
  </w:footnote>
  <w:footnote w:type="continuationSeparator" w:id="0">
    <w:p w14:paraId="2247DA07" w14:textId="77777777" w:rsidR="00A17107" w:rsidRDefault="00A17107" w:rsidP="00927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DE94"/>
      </v:shape>
    </w:pict>
  </w:numPicBullet>
  <w:abstractNum w:abstractNumId="0" w15:restartNumberingAfterBreak="0">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15:restartNumberingAfterBreak="0">
    <w:nsid w:val="0000000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15:restartNumberingAfterBreak="0">
    <w:nsid w:val="0000000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C2595A49"/>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000000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0000012"/>
    <w:multiLevelType w:val="hybridMultilevel"/>
    <w:tmpl w:val="00000000"/>
    <w:lvl w:ilvl="0" w:tplc="0203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0000013"/>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000EC3"/>
    <w:multiLevelType w:val="hybridMultilevel"/>
    <w:tmpl w:val="FB9E6C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2A1CE8"/>
    <w:multiLevelType w:val="hybridMultilevel"/>
    <w:tmpl w:val="33EC3FA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5E3C653C"/>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511908">
    <w:abstractNumId w:val="21"/>
  </w:num>
  <w:num w:numId="2" w16cid:durableId="1570578495">
    <w:abstractNumId w:val="0"/>
  </w:num>
  <w:num w:numId="3" w16cid:durableId="250238289">
    <w:abstractNumId w:val="1"/>
  </w:num>
  <w:num w:numId="4" w16cid:durableId="233705552">
    <w:abstractNumId w:val="2"/>
  </w:num>
  <w:num w:numId="5" w16cid:durableId="1930235455">
    <w:abstractNumId w:val="3"/>
  </w:num>
  <w:num w:numId="6" w16cid:durableId="1246572833">
    <w:abstractNumId w:val="4"/>
  </w:num>
  <w:num w:numId="7" w16cid:durableId="365327540">
    <w:abstractNumId w:val="5"/>
  </w:num>
  <w:num w:numId="8" w16cid:durableId="173031274">
    <w:abstractNumId w:val="6"/>
  </w:num>
  <w:num w:numId="9" w16cid:durableId="1943493718">
    <w:abstractNumId w:val="7"/>
  </w:num>
  <w:num w:numId="10" w16cid:durableId="71124472">
    <w:abstractNumId w:val="8"/>
  </w:num>
  <w:num w:numId="11" w16cid:durableId="1901205766">
    <w:abstractNumId w:val="9"/>
  </w:num>
  <w:num w:numId="12" w16cid:durableId="325326745">
    <w:abstractNumId w:val="10"/>
  </w:num>
  <w:num w:numId="13" w16cid:durableId="1343047697">
    <w:abstractNumId w:val="11"/>
  </w:num>
  <w:num w:numId="14" w16cid:durableId="632177234">
    <w:abstractNumId w:val="12"/>
  </w:num>
  <w:num w:numId="15" w16cid:durableId="1707177809">
    <w:abstractNumId w:val="13"/>
  </w:num>
  <w:num w:numId="16" w16cid:durableId="1505976070">
    <w:abstractNumId w:val="14"/>
  </w:num>
  <w:num w:numId="17" w16cid:durableId="714933353">
    <w:abstractNumId w:val="15"/>
  </w:num>
  <w:num w:numId="18" w16cid:durableId="522746871">
    <w:abstractNumId w:val="16"/>
  </w:num>
  <w:num w:numId="19" w16cid:durableId="1666084126">
    <w:abstractNumId w:val="17"/>
  </w:num>
  <w:num w:numId="20" w16cid:durableId="1638606131">
    <w:abstractNumId w:val="18"/>
  </w:num>
  <w:num w:numId="21" w16cid:durableId="1288439135">
    <w:abstractNumId w:val="20"/>
  </w:num>
  <w:num w:numId="22" w16cid:durableId="17000089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92"/>
    <w:rsid w:val="00030412"/>
    <w:rsid w:val="00036A4A"/>
    <w:rsid w:val="00087196"/>
    <w:rsid w:val="000B2028"/>
    <w:rsid w:val="000C313D"/>
    <w:rsid w:val="000F35F1"/>
    <w:rsid w:val="001049EC"/>
    <w:rsid w:val="001B5A08"/>
    <w:rsid w:val="001E4517"/>
    <w:rsid w:val="00221E9A"/>
    <w:rsid w:val="00255FC9"/>
    <w:rsid w:val="002A53B8"/>
    <w:rsid w:val="0030053C"/>
    <w:rsid w:val="003B0EA8"/>
    <w:rsid w:val="003F05CC"/>
    <w:rsid w:val="00444D93"/>
    <w:rsid w:val="0049682F"/>
    <w:rsid w:val="004D1484"/>
    <w:rsid w:val="004E2E5A"/>
    <w:rsid w:val="004F2321"/>
    <w:rsid w:val="00565A1A"/>
    <w:rsid w:val="00681078"/>
    <w:rsid w:val="00697D0E"/>
    <w:rsid w:val="006A242C"/>
    <w:rsid w:val="006D6550"/>
    <w:rsid w:val="006F7B96"/>
    <w:rsid w:val="007337E0"/>
    <w:rsid w:val="007560F5"/>
    <w:rsid w:val="007A3672"/>
    <w:rsid w:val="00826A8F"/>
    <w:rsid w:val="008632D2"/>
    <w:rsid w:val="008D3F3F"/>
    <w:rsid w:val="008F3664"/>
    <w:rsid w:val="00910AE4"/>
    <w:rsid w:val="0092756A"/>
    <w:rsid w:val="009715DC"/>
    <w:rsid w:val="00990ABB"/>
    <w:rsid w:val="009C5786"/>
    <w:rsid w:val="00A15587"/>
    <w:rsid w:val="00A17107"/>
    <w:rsid w:val="00A45A36"/>
    <w:rsid w:val="00A94D54"/>
    <w:rsid w:val="00B13B48"/>
    <w:rsid w:val="00B230C2"/>
    <w:rsid w:val="00B63092"/>
    <w:rsid w:val="00C8064D"/>
    <w:rsid w:val="00CC5441"/>
    <w:rsid w:val="00CD28E6"/>
    <w:rsid w:val="00D254CB"/>
    <w:rsid w:val="00D366C8"/>
    <w:rsid w:val="00DA5D8A"/>
    <w:rsid w:val="00E0485A"/>
    <w:rsid w:val="00E553AE"/>
    <w:rsid w:val="00E662FB"/>
    <w:rsid w:val="00E80F66"/>
    <w:rsid w:val="00EA3D51"/>
    <w:rsid w:val="00ED422A"/>
    <w:rsid w:val="00EE7D6E"/>
    <w:rsid w:val="00F11FC8"/>
    <w:rsid w:val="00F33CED"/>
    <w:rsid w:val="00FE54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B38362"/>
  <w15:docId w15:val="{C29EFAFA-4090-4F80-AC87-ED54A238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uiPriority w:val="9"/>
    <w:qFormat/>
    <w:rsid w:val="008632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200" w:after="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link w:val="Heading3"/>
    <w:uiPriority w:val="9"/>
    <w:rPr>
      <w:b/>
      <w:bCs/>
      <w:color w:val="4F81BD"/>
    </w:rPr>
  </w:style>
  <w:style w:type="character" w:styleId="Hyperlink">
    <w:name w:val="Hyperlink"/>
    <w:basedOn w:val="DefaultParagraphFont"/>
    <w:uiPriority w:val="99"/>
    <w:unhideWhenUsed/>
    <w:rsid w:val="00EE7D6E"/>
    <w:rPr>
      <w:color w:val="0000FF" w:themeColor="hyperlink"/>
      <w:u w:val="single"/>
    </w:rPr>
  </w:style>
  <w:style w:type="character" w:styleId="UnresolvedMention">
    <w:name w:val="Unresolved Mention"/>
    <w:basedOn w:val="DefaultParagraphFont"/>
    <w:uiPriority w:val="99"/>
    <w:semiHidden/>
    <w:unhideWhenUsed/>
    <w:rsid w:val="00EE7D6E"/>
    <w:rPr>
      <w:color w:val="605E5C"/>
      <w:shd w:val="clear" w:color="auto" w:fill="E1DFDD"/>
    </w:rPr>
  </w:style>
  <w:style w:type="paragraph" w:styleId="Header">
    <w:name w:val="header"/>
    <w:basedOn w:val="Normal"/>
    <w:link w:val="HeaderChar"/>
    <w:uiPriority w:val="99"/>
    <w:unhideWhenUsed/>
    <w:rsid w:val="00927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56A"/>
    <w:rPr>
      <w:sz w:val="22"/>
      <w:szCs w:val="22"/>
      <w:lang w:eastAsia="zh-CN"/>
    </w:rPr>
  </w:style>
  <w:style w:type="paragraph" w:styleId="Footer">
    <w:name w:val="footer"/>
    <w:basedOn w:val="Normal"/>
    <w:link w:val="FooterChar"/>
    <w:uiPriority w:val="99"/>
    <w:unhideWhenUsed/>
    <w:rsid w:val="00927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56A"/>
    <w:rPr>
      <w:sz w:val="22"/>
      <w:szCs w:val="22"/>
      <w:lang w:eastAsia="zh-CN"/>
    </w:rPr>
  </w:style>
  <w:style w:type="character" w:customStyle="1" w:styleId="Heading1Char">
    <w:name w:val="Heading 1 Char"/>
    <w:basedOn w:val="DefaultParagraphFont"/>
    <w:link w:val="Heading1"/>
    <w:uiPriority w:val="9"/>
    <w:rsid w:val="008632D2"/>
    <w:rPr>
      <w:rFonts w:asciiTheme="majorHAnsi" w:eastAsiaTheme="majorEastAsia" w:hAnsiTheme="majorHAnsi" w:cstheme="majorBidi"/>
      <w:color w:val="365F91" w:themeColor="accent1" w:themeShade="BF"/>
      <w:sz w:val="32"/>
      <w:szCs w:val="32"/>
      <w:lang w:eastAsia="zh-CN"/>
    </w:rPr>
  </w:style>
  <w:style w:type="paragraph" w:styleId="TOCHeading">
    <w:name w:val="TOC Heading"/>
    <w:basedOn w:val="Heading1"/>
    <w:next w:val="Normal"/>
    <w:uiPriority w:val="39"/>
    <w:unhideWhenUsed/>
    <w:qFormat/>
    <w:rsid w:val="00030412"/>
    <w:pPr>
      <w:spacing w:line="259" w:lineRule="auto"/>
      <w:outlineLvl w:val="9"/>
    </w:pPr>
    <w:rPr>
      <w:lang w:eastAsia="en-US"/>
    </w:rPr>
  </w:style>
  <w:style w:type="paragraph" w:styleId="TOC1">
    <w:name w:val="toc 1"/>
    <w:basedOn w:val="Normal"/>
    <w:next w:val="Normal"/>
    <w:autoRedefine/>
    <w:uiPriority w:val="39"/>
    <w:unhideWhenUsed/>
    <w:rsid w:val="000304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cademia/digital"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1F9B4-B5C7-4E09-A65B-D5054606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26</Pages>
  <Words>3985</Words>
  <Characters>22717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CD6</dc:creator>
  <cp:lastModifiedBy>hp</cp:lastModifiedBy>
  <cp:revision>10</cp:revision>
  <dcterms:created xsi:type="dcterms:W3CDTF">2022-06-29T09:42:00Z</dcterms:created>
  <dcterms:modified xsi:type="dcterms:W3CDTF">2022-07-02T21:16:00Z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7a26d6c8e9ff49a4a3f190c61b3dd733</vt:lpwstr>
  </property>
</Properties>
</file>